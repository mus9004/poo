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D82E3" w14:textId="77777777" w:rsidR="0073348E" w:rsidRPr="001909A7" w:rsidRDefault="00B4405C" w:rsidP="001909A7">
      <w:pPr>
        <w:jc w:val="center"/>
        <w:rPr>
          <w:rFonts w:ascii="Arial" w:hAnsi="Arial" w:cs="Arial"/>
          <w:b/>
          <w:sz w:val="20"/>
          <w:szCs w:val="20"/>
        </w:rPr>
      </w:pPr>
      <w:r w:rsidRPr="001909A7">
        <w:rPr>
          <w:rFonts w:ascii="Arial" w:hAnsi="Arial" w:cs="Arial"/>
          <w:b/>
          <w:sz w:val="20"/>
          <w:szCs w:val="20"/>
        </w:rPr>
        <w:t>UNIVERSIDAD NACIONAL AUTONOMA DE HONDURAS</w:t>
      </w:r>
    </w:p>
    <w:p w14:paraId="2E0303ED" w14:textId="77777777" w:rsidR="00B4405C" w:rsidRPr="001909A7" w:rsidRDefault="001E1393" w:rsidP="001909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</w:t>
      </w:r>
      <w:r w:rsidR="009A5DB5" w:rsidRPr="001909A7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SILABO DEL ALUMNO - </w:t>
      </w:r>
      <w:r w:rsidR="00470F28">
        <w:rPr>
          <w:rFonts w:ascii="Arial" w:hAnsi="Arial" w:cs="Arial"/>
          <w:b/>
          <w:sz w:val="20"/>
          <w:szCs w:val="20"/>
        </w:rPr>
        <w:t xml:space="preserve"> INGE</w:t>
      </w:r>
      <w:r w:rsidR="00B4405C" w:rsidRPr="001909A7">
        <w:rPr>
          <w:rFonts w:ascii="Arial" w:hAnsi="Arial" w:cs="Arial"/>
          <w:b/>
          <w:sz w:val="20"/>
          <w:szCs w:val="20"/>
        </w:rPr>
        <w:t>N</w:t>
      </w:r>
      <w:r w:rsidR="00470F28">
        <w:rPr>
          <w:rFonts w:ascii="Arial" w:hAnsi="Arial" w:cs="Arial"/>
          <w:b/>
          <w:sz w:val="20"/>
          <w:szCs w:val="20"/>
        </w:rPr>
        <w:t>I</w:t>
      </w:r>
      <w:r w:rsidR="00B4405C" w:rsidRPr="001909A7">
        <w:rPr>
          <w:rFonts w:ascii="Arial" w:hAnsi="Arial" w:cs="Arial"/>
          <w:b/>
          <w:sz w:val="20"/>
          <w:szCs w:val="20"/>
        </w:rPr>
        <w:t>ERIA EN SISTEMAS</w:t>
      </w:r>
    </w:p>
    <w:p w14:paraId="44BA5D2F" w14:textId="77777777" w:rsidR="00CC48A4" w:rsidRPr="001909A7" w:rsidRDefault="00CC48A4" w:rsidP="001909A7">
      <w:pPr>
        <w:jc w:val="center"/>
        <w:rPr>
          <w:rFonts w:ascii="Arial" w:hAnsi="Arial" w:cs="Arial"/>
          <w:b/>
          <w:sz w:val="20"/>
          <w:szCs w:val="20"/>
        </w:rPr>
      </w:pPr>
    </w:p>
    <w:p w14:paraId="3C95B5DB" w14:textId="77777777" w:rsidR="00B4405C" w:rsidRPr="001909A7" w:rsidRDefault="00B4405C" w:rsidP="001909A7">
      <w:pPr>
        <w:rPr>
          <w:rFonts w:ascii="Arial" w:hAnsi="Arial" w:cs="Arial"/>
          <w:b/>
          <w:sz w:val="20"/>
          <w:szCs w:val="20"/>
        </w:rPr>
      </w:pPr>
      <w:r w:rsidRPr="001909A7">
        <w:rPr>
          <w:rFonts w:ascii="Arial" w:hAnsi="Arial" w:cs="Arial"/>
          <w:b/>
          <w:sz w:val="20"/>
          <w:szCs w:val="20"/>
        </w:rPr>
        <w:t>INFORMACION GENERAL</w:t>
      </w:r>
    </w:p>
    <w:tbl>
      <w:tblPr>
        <w:tblW w:w="9492" w:type="dxa"/>
        <w:tblInd w:w="-24" w:type="dxa"/>
        <w:tblLook w:val="0000" w:firstRow="0" w:lastRow="0" w:firstColumn="0" w:lastColumn="0" w:noHBand="0" w:noVBand="0"/>
      </w:tblPr>
      <w:tblGrid>
        <w:gridCol w:w="4092"/>
        <w:gridCol w:w="5400"/>
      </w:tblGrid>
      <w:tr w:rsidR="00C32120" w:rsidRPr="001909A7" w14:paraId="30599DDA" w14:textId="77777777" w:rsidTr="00DE7850">
        <w:tc>
          <w:tcPr>
            <w:tcW w:w="4092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566E6DF8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540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657DB402" w14:textId="77777777" w:rsidR="00C32120" w:rsidRDefault="00C32120" w:rsidP="008F5A15">
            <w:pPr>
              <w:pStyle w:val="TableContents"/>
            </w:pPr>
          </w:p>
          <w:p w14:paraId="226FA6AA" w14:textId="77777777" w:rsidR="00C32120" w:rsidRDefault="00C32120" w:rsidP="008F5A15">
            <w:pPr>
              <w:pStyle w:val="TableContents"/>
            </w:pPr>
            <w:r>
              <w:t>Sistemas Operativos I</w:t>
            </w:r>
          </w:p>
        </w:tc>
      </w:tr>
      <w:tr w:rsidR="00C32120" w:rsidRPr="001909A7" w14:paraId="06604187" w14:textId="77777777" w:rsidTr="00DE7850">
        <w:trPr>
          <w:trHeight w:val="418"/>
        </w:trPr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790982B8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CÓDIGO: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7CE8B477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1909A7">
              <w:rPr>
                <w:rFonts w:ascii="Arial" w:hAnsi="Arial" w:cs="Arial"/>
                <w:sz w:val="20"/>
                <w:szCs w:val="20"/>
              </w:rPr>
              <w:t>IS-</w:t>
            </w:r>
            <w:r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C32120" w:rsidRPr="001909A7" w14:paraId="7FE2528E" w14:textId="77777777" w:rsidTr="00DE7850"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35BE9B1B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U.V.: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6C512416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1909A7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32120" w:rsidRPr="001909A7" w14:paraId="27529275" w14:textId="77777777" w:rsidTr="00DE7850"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28860773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REQUISITOS ACADÉMICOS: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8D895FA" w14:textId="77777777" w:rsidR="00C32120" w:rsidRPr="00C32120" w:rsidRDefault="00C32120" w:rsidP="00C32120">
            <w:pPr>
              <w:pStyle w:val="TableContents"/>
              <w:rPr>
                <w:rFonts w:ascii="Arial" w:hAnsi="Arial"/>
              </w:rPr>
            </w:pPr>
            <w:r w:rsidRPr="00C32120">
              <w:rPr>
                <w:rFonts w:ascii="Arial" w:hAnsi="Arial"/>
              </w:rPr>
              <w:t>IS-310 Algoritmos y Estructuras de Datos y</w:t>
            </w:r>
          </w:p>
          <w:p w14:paraId="67FE716F" w14:textId="77777777" w:rsidR="00C32120" w:rsidRPr="001909A7" w:rsidRDefault="00C32120" w:rsidP="00C32120">
            <w:pPr>
              <w:snapToGrid w:val="0"/>
              <w:spacing w:before="240" w:line="240" w:lineRule="auto"/>
              <w:rPr>
                <w:rFonts w:ascii="Arial" w:hAnsi="Arial" w:cs="Arial"/>
                <w:sz w:val="20"/>
                <w:szCs w:val="20"/>
              </w:rPr>
            </w:pPr>
            <w:r w:rsidRPr="00C32120">
              <w:rPr>
                <w:rFonts w:ascii="Arial" w:hAnsi="Arial" w:cs="Arial"/>
              </w:rPr>
              <w:t>MM-420 Matemática Discreta</w:t>
            </w:r>
          </w:p>
        </w:tc>
      </w:tr>
      <w:tr w:rsidR="00C32120" w:rsidRPr="001909A7" w14:paraId="34879291" w14:textId="77777777" w:rsidTr="00DE7850">
        <w:trPr>
          <w:trHeight w:val="355"/>
        </w:trPr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25C951E5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CA</w:t>
            </w:r>
            <w:r>
              <w:rPr>
                <w:rFonts w:ascii="Arial" w:hAnsi="Arial" w:cs="Arial"/>
                <w:b/>
                <w:sz w:val="20"/>
                <w:szCs w:val="20"/>
              </w:rPr>
              <w:t>TEDRATICO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7578B4B" w14:textId="76C3BAC2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1909A7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. ROSALBA CANALES PALENCIA </w:t>
            </w:r>
          </w:p>
        </w:tc>
      </w:tr>
      <w:tr w:rsidR="00C32120" w:rsidRPr="001909A7" w14:paraId="6B33A07F" w14:textId="77777777" w:rsidTr="00DE7850"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500E81BE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CORREO ELECTRONICO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7943149" w14:textId="77777777" w:rsidR="00C32120" w:rsidRDefault="001F09F4" w:rsidP="00232CF8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C32120" w:rsidRPr="006F57A1">
                <w:rPr>
                  <w:rStyle w:val="Hipervnculo"/>
                  <w:rFonts w:ascii="Arial" w:hAnsi="Arial" w:cs="Arial"/>
                  <w:sz w:val="20"/>
                  <w:szCs w:val="20"/>
                </w:rPr>
                <w:t>rosalbacanales@yahoo.com</w:t>
              </w:r>
            </w:hyperlink>
            <w:r w:rsidR="00C321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2120" w:rsidRPr="001909A7" w14:paraId="5FA14922" w14:textId="77777777" w:rsidTr="00DE7850"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36A12651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SECCION: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F47C6C4" w14:textId="39DE8D17" w:rsidR="00C32120" w:rsidRPr="001909A7" w:rsidRDefault="001F09F4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C3212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C32120" w:rsidRPr="001909A7" w14:paraId="29872313" w14:textId="77777777" w:rsidTr="00DE7850"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497F87D3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AÑO/SEMESTRE</w:t>
            </w:r>
            <w:r w:rsidRPr="001909A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C8A87C3" w14:textId="49859EB6" w:rsidR="00C32120" w:rsidRPr="001909A7" w:rsidRDefault="001F09F4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  <w:r w:rsidR="00C32120">
              <w:rPr>
                <w:rFonts w:ascii="Arial" w:hAnsi="Arial" w:cs="Arial"/>
                <w:sz w:val="20"/>
                <w:szCs w:val="20"/>
              </w:rPr>
              <w:t>/</w:t>
            </w:r>
            <w:r w:rsidR="002D79C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32120" w:rsidRPr="001909A7" w14:paraId="40E14E99" w14:textId="77777777" w:rsidTr="00DE7850">
        <w:tc>
          <w:tcPr>
            <w:tcW w:w="4092" w:type="dxa"/>
            <w:tcBorders>
              <w:left w:val="double" w:sz="1" w:space="0" w:color="000000"/>
              <w:bottom w:val="single" w:sz="4" w:space="0" w:color="000000"/>
            </w:tcBorders>
          </w:tcPr>
          <w:p w14:paraId="40596492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HORARIO(S):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4074189E" w14:textId="12E46657" w:rsidR="00C32120" w:rsidRPr="001909A7" w:rsidRDefault="00543442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4:00 – 5</w:t>
            </w:r>
            <w:r w:rsidR="00C32120">
              <w:rPr>
                <w:rFonts w:ascii="Arial" w:hAnsi="Arial" w:cs="Arial"/>
                <w:sz w:val="20"/>
                <w:szCs w:val="20"/>
              </w:rPr>
              <w:t>:00 PM</w:t>
            </w:r>
          </w:p>
        </w:tc>
      </w:tr>
      <w:tr w:rsidR="00C32120" w:rsidRPr="001909A7" w14:paraId="335E595C" w14:textId="77777777" w:rsidTr="00DE7850">
        <w:tc>
          <w:tcPr>
            <w:tcW w:w="4092" w:type="dxa"/>
            <w:tcBorders>
              <w:left w:val="double" w:sz="1" w:space="0" w:color="000000"/>
              <w:bottom w:val="double" w:sz="1" w:space="0" w:color="000000"/>
            </w:tcBorders>
          </w:tcPr>
          <w:p w14:paraId="1E911E53" w14:textId="77777777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</w:rPr>
              <w:t>DIAS DE CLASE:</w:t>
            </w:r>
          </w:p>
        </w:tc>
        <w:tc>
          <w:tcPr>
            <w:tcW w:w="5400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4045085B" w14:textId="26267E64" w:rsidR="00C32120" w:rsidRPr="001909A7" w:rsidRDefault="00C32120" w:rsidP="001909A7">
            <w:pPr>
              <w:snapToGrid w:val="0"/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1909A7">
              <w:rPr>
                <w:rFonts w:ascii="Arial" w:hAnsi="Arial" w:cs="Arial"/>
                <w:sz w:val="20"/>
                <w:szCs w:val="20"/>
              </w:rPr>
              <w:t>LUNES, MARTES, MIERCOLES, JUEVES</w:t>
            </w:r>
            <w:r w:rsidR="001F09F4">
              <w:rPr>
                <w:rFonts w:ascii="Arial" w:hAnsi="Arial" w:cs="Arial"/>
                <w:sz w:val="20"/>
                <w:szCs w:val="20"/>
              </w:rPr>
              <w:t xml:space="preserve"> y VIERNES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596F125" w14:textId="77777777" w:rsidR="00B4405C" w:rsidRPr="001909A7" w:rsidRDefault="00B4405C" w:rsidP="001909A7">
      <w:pPr>
        <w:rPr>
          <w:rFonts w:ascii="Arial" w:hAnsi="Arial" w:cs="Arial"/>
          <w:sz w:val="20"/>
          <w:szCs w:val="20"/>
        </w:rPr>
      </w:pPr>
    </w:p>
    <w:p w14:paraId="4AADE04C" w14:textId="77777777" w:rsidR="004D4CA8" w:rsidRPr="001909A7" w:rsidRDefault="00B4405C" w:rsidP="001909A7">
      <w:pPr>
        <w:rPr>
          <w:rFonts w:ascii="Arial" w:hAnsi="Arial" w:cs="Arial"/>
          <w:b/>
          <w:sz w:val="20"/>
          <w:szCs w:val="20"/>
        </w:rPr>
      </w:pPr>
      <w:r w:rsidRPr="001909A7">
        <w:rPr>
          <w:rFonts w:ascii="Arial" w:hAnsi="Arial" w:cs="Arial"/>
          <w:b/>
          <w:sz w:val="20"/>
          <w:szCs w:val="20"/>
        </w:rPr>
        <w:t>DESCRIPCION D</w:t>
      </w:r>
      <w:r w:rsidR="00FD0538" w:rsidRPr="001909A7">
        <w:rPr>
          <w:rFonts w:ascii="Arial" w:hAnsi="Arial" w:cs="Arial"/>
          <w:b/>
          <w:sz w:val="20"/>
          <w:szCs w:val="20"/>
        </w:rPr>
        <w:t>E</w:t>
      </w:r>
      <w:r w:rsidRPr="001909A7">
        <w:rPr>
          <w:rFonts w:ascii="Arial" w:hAnsi="Arial" w:cs="Arial"/>
          <w:b/>
          <w:sz w:val="20"/>
          <w:szCs w:val="20"/>
        </w:rPr>
        <w:t>L CURSO</w:t>
      </w:r>
      <w:r w:rsidR="004D4CA8" w:rsidRPr="001909A7">
        <w:rPr>
          <w:rFonts w:ascii="Arial" w:hAnsi="Arial" w:cs="Arial"/>
          <w:b/>
          <w:sz w:val="20"/>
          <w:szCs w:val="20"/>
        </w:rPr>
        <w:t>:</w:t>
      </w:r>
    </w:p>
    <w:p w14:paraId="0B82A4DF" w14:textId="77777777" w:rsidR="00C32120" w:rsidRPr="00290E2D" w:rsidRDefault="00C32120" w:rsidP="00C32120">
      <w:pPr>
        <w:pStyle w:val="Textbody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Sistemas Operativos I es un curso en el cual se conoce de forma general: la estructura, mecanismos y fundamentos teóricos básicos del diseño de los sistemas operativos, para luego conocer como se aplican en algunos de los sistemas operativos más usados hoy en día.</w:t>
      </w:r>
    </w:p>
    <w:p w14:paraId="2DFBA9A6" w14:textId="77777777" w:rsidR="00C32120" w:rsidRPr="00290E2D" w:rsidRDefault="00C32120" w:rsidP="00C32120">
      <w:pPr>
        <w:pStyle w:val="Textbody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La gran mayoría de los programas de aplicación, actualmente funcionan sobre uno o varios sistemas operativos específicos, el conocer sobre éstos sistemas permitirá  crear soluciones multiplataforma que sean capaces de aprovecharlos eficientemente.</w:t>
      </w:r>
    </w:p>
    <w:p w14:paraId="2AA80658" w14:textId="77777777" w:rsidR="00C32120" w:rsidRPr="00290E2D" w:rsidRDefault="00C32120" w:rsidP="00C32120">
      <w:pPr>
        <w:pStyle w:val="Textbody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Todo programa o aplicación que funciona sobre un sistema operativo para poder ejecutarse debe hacerlo bajo el concepto general de proceso, el tema central del curso Sistemas Operativos I es el concepto de proceso, su manejo, descripción y ejecución.</w:t>
      </w:r>
    </w:p>
    <w:p w14:paraId="0B082AEC" w14:textId="77777777" w:rsidR="00FF20B0" w:rsidRPr="00290E2D" w:rsidRDefault="00FF20B0" w:rsidP="00C32120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363681D" w14:textId="77777777" w:rsidR="00B4405C" w:rsidRPr="00290E2D" w:rsidRDefault="00B4405C" w:rsidP="006A4EEB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290E2D">
        <w:rPr>
          <w:rFonts w:ascii="Arial" w:hAnsi="Arial" w:cs="Arial"/>
          <w:b/>
          <w:sz w:val="20"/>
          <w:szCs w:val="20"/>
        </w:rPr>
        <w:lastRenderedPageBreak/>
        <w:t>OBJETIVOS DEL CURSO</w:t>
      </w:r>
    </w:p>
    <w:p w14:paraId="279E0C35" w14:textId="77777777" w:rsidR="00F51465" w:rsidRPr="00290E2D" w:rsidRDefault="00F51465" w:rsidP="006A4EEB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90E2D">
        <w:rPr>
          <w:rFonts w:ascii="Arial" w:eastAsia="Times New Roman" w:hAnsi="Arial" w:cs="Arial"/>
          <w:b/>
          <w:sz w:val="20"/>
          <w:szCs w:val="20"/>
          <w:lang w:eastAsia="es-ES"/>
        </w:rPr>
        <w:t>OBJETIVO GENERAL:</w:t>
      </w:r>
    </w:p>
    <w:p w14:paraId="754727C4" w14:textId="77777777" w:rsidR="00CC48A4" w:rsidRPr="00290E2D" w:rsidRDefault="00C32120" w:rsidP="006A4EEB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90E2D">
        <w:rPr>
          <w:rFonts w:ascii="Arial" w:hAnsi="Arial" w:cs="Arial"/>
          <w:sz w:val="20"/>
          <w:szCs w:val="20"/>
        </w:rPr>
        <w:t>Analizar la estructura, mecanismos y fundamentos básicos del diseño de los sistemas operativos y conocer su aplicación en los sistemas operativos de hoy en día</w:t>
      </w:r>
    </w:p>
    <w:p w14:paraId="45CD743A" w14:textId="77777777" w:rsidR="00433032" w:rsidRPr="00290E2D" w:rsidRDefault="00CC48A4" w:rsidP="006A4EEB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90E2D">
        <w:rPr>
          <w:rFonts w:ascii="Arial" w:eastAsia="Times New Roman" w:hAnsi="Arial" w:cs="Arial"/>
          <w:b/>
          <w:sz w:val="20"/>
          <w:szCs w:val="20"/>
          <w:lang w:eastAsia="es-ES"/>
        </w:rPr>
        <w:t>OBJETIVOS ESPECIFICOS:</w:t>
      </w:r>
    </w:p>
    <w:p w14:paraId="75F0AFCE" w14:textId="77777777" w:rsidR="00C32120" w:rsidRPr="00290E2D" w:rsidRDefault="00C32120" w:rsidP="00C32120">
      <w:pPr>
        <w:pStyle w:val="Textbody"/>
        <w:numPr>
          <w:ilvl w:val="0"/>
          <w:numId w:val="21"/>
        </w:numPr>
        <w:textAlignment w:val="auto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Discutir los aspectos básicos de la organización y arquitectura de computadoras centrándose en temas relativos al diseño de sistemas operativos.</w:t>
      </w:r>
    </w:p>
    <w:p w14:paraId="2D9570C4" w14:textId="77777777" w:rsidR="00C32120" w:rsidRPr="00290E2D" w:rsidRDefault="00C32120" w:rsidP="00C32120">
      <w:pPr>
        <w:pStyle w:val="Textbody"/>
        <w:numPr>
          <w:ilvl w:val="0"/>
          <w:numId w:val="21"/>
        </w:numPr>
        <w:textAlignment w:val="auto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Definir qué es un sistema operativo, conocer sus características y la evolución de los mismos.</w:t>
      </w:r>
    </w:p>
    <w:p w14:paraId="5913DDA7" w14:textId="77777777" w:rsidR="00C32120" w:rsidRPr="00290E2D" w:rsidRDefault="00C32120" w:rsidP="00C32120">
      <w:pPr>
        <w:pStyle w:val="Textbody"/>
        <w:numPr>
          <w:ilvl w:val="0"/>
          <w:numId w:val="21"/>
        </w:numPr>
        <w:textAlignment w:val="auto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Describir de forma global los sistemas operativos: Windows, UNIX y LINUX.</w:t>
      </w:r>
    </w:p>
    <w:p w14:paraId="6A2B3053" w14:textId="77777777" w:rsidR="00C32120" w:rsidRPr="00290E2D" w:rsidRDefault="00C32120" w:rsidP="00C32120">
      <w:pPr>
        <w:pStyle w:val="Textbody"/>
        <w:numPr>
          <w:ilvl w:val="0"/>
          <w:numId w:val="21"/>
        </w:numPr>
        <w:textAlignment w:val="auto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Analizar los procesos y su gestión como mecanismo básico de los sistemas operativos modernos.</w:t>
      </w:r>
    </w:p>
    <w:p w14:paraId="15E9C622" w14:textId="77777777" w:rsidR="00C32120" w:rsidRPr="00290E2D" w:rsidRDefault="00C32120" w:rsidP="00C32120">
      <w:pPr>
        <w:pStyle w:val="Textbody"/>
        <w:numPr>
          <w:ilvl w:val="0"/>
          <w:numId w:val="21"/>
        </w:numPr>
        <w:textAlignment w:val="auto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 xml:space="preserve">Explicar los conceptos de hilo, </w:t>
      </w:r>
      <w:proofErr w:type="spellStart"/>
      <w:r w:rsidRPr="00290E2D">
        <w:rPr>
          <w:rFonts w:ascii="Arial" w:hAnsi="Arial"/>
          <w:sz w:val="20"/>
          <w:szCs w:val="20"/>
        </w:rPr>
        <w:t>multihilo</w:t>
      </w:r>
      <w:proofErr w:type="spellEnd"/>
      <w:r w:rsidRPr="00290E2D">
        <w:rPr>
          <w:rFonts w:ascii="Arial" w:hAnsi="Arial"/>
          <w:sz w:val="20"/>
          <w:szCs w:val="20"/>
        </w:rPr>
        <w:t xml:space="preserve">, multiproceso simétrico  y arquitectura </w:t>
      </w:r>
      <w:proofErr w:type="spellStart"/>
      <w:r w:rsidRPr="00290E2D">
        <w:rPr>
          <w:rFonts w:ascii="Arial" w:hAnsi="Arial"/>
          <w:sz w:val="20"/>
          <w:szCs w:val="20"/>
        </w:rPr>
        <w:t>micronúcleo</w:t>
      </w:r>
      <w:proofErr w:type="spellEnd"/>
      <w:r w:rsidRPr="00290E2D">
        <w:rPr>
          <w:rFonts w:ascii="Arial" w:hAnsi="Arial"/>
          <w:sz w:val="20"/>
          <w:szCs w:val="20"/>
        </w:rPr>
        <w:t>, y conocer su aplicación en: Windows, Solaris y Linux.</w:t>
      </w:r>
    </w:p>
    <w:p w14:paraId="4462C1FF" w14:textId="77777777" w:rsidR="00C32120" w:rsidRPr="00290E2D" w:rsidRDefault="00C32120" w:rsidP="00C32120">
      <w:pPr>
        <w:pStyle w:val="Textbody"/>
        <w:numPr>
          <w:ilvl w:val="0"/>
          <w:numId w:val="21"/>
        </w:numPr>
        <w:textAlignment w:val="auto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Indagar en el concepto de concurrencia como elemento fundamental en el diseño de sistemas operativos, tanto en sistemas monoprocesador como en sistemas multiprocesador.</w:t>
      </w:r>
    </w:p>
    <w:p w14:paraId="1BB91D98" w14:textId="77777777" w:rsidR="00C32120" w:rsidRPr="00290E2D" w:rsidRDefault="00C32120" w:rsidP="00C32120">
      <w:pPr>
        <w:pStyle w:val="Textbody"/>
        <w:numPr>
          <w:ilvl w:val="0"/>
          <w:numId w:val="21"/>
        </w:numPr>
        <w:textAlignment w:val="auto"/>
        <w:rPr>
          <w:rFonts w:ascii="Arial" w:hAnsi="Arial"/>
          <w:sz w:val="20"/>
          <w:szCs w:val="20"/>
        </w:rPr>
      </w:pPr>
      <w:r w:rsidRPr="00290E2D">
        <w:rPr>
          <w:rFonts w:ascii="Arial" w:hAnsi="Arial"/>
          <w:sz w:val="20"/>
          <w:szCs w:val="20"/>
        </w:rPr>
        <w:t>Mejorar la calidad de los programas que el alumno pueda desarrollar haciendo que tome en cuenta las implicaciones que tiene el sistema operativo que funciona bajo los mismos.</w:t>
      </w:r>
    </w:p>
    <w:p w14:paraId="27B10E69" w14:textId="77777777" w:rsidR="00D75DF3" w:rsidRPr="006A4EEB" w:rsidRDefault="00D75DF3" w:rsidP="006A4EEB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4E82A2D7" w14:textId="77777777" w:rsidR="00D75DF3" w:rsidRPr="006A4EEB" w:rsidRDefault="00D75DF3" w:rsidP="006A4EEB">
      <w:pPr>
        <w:spacing w:after="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04AE0400" w14:textId="77777777" w:rsidR="00B4405C" w:rsidRPr="006A4EEB" w:rsidRDefault="00B4405C" w:rsidP="006A4EEB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6A4EEB">
        <w:rPr>
          <w:rFonts w:ascii="Arial" w:hAnsi="Arial" w:cs="Arial"/>
          <w:b/>
          <w:sz w:val="20"/>
          <w:szCs w:val="20"/>
        </w:rPr>
        <w:t>ME</w:t>
      </w:r>
      <w:r w:rsidR="00080CBA" w:rsidRPr="006A4EEB">
        <w:rPr>
          <w:rFonts w:ascii="Arial" w:hAnsi="Arial" w:cs="Arial"/>
          <w:b/>
          <w:sz w:val="20"/>
          <w:szCs w:val="20"/>
        </w:rPr>
        <w:t>T</w:t>
      </w:r>
      <w:r w:rsidR="005A64C3" w:rsidRPr="006A4EEB">
        <w:rPr>
          <w:rFonts w:ascii="Arial" w:hAnsi="Arial" w:cs="Arial"/>
          <w:b/>
          <w:sz w:val="20"/>
          <w:szCs w:val="20"/>
        </w:rPr>
        <w:t>O</w:t>
      </w:r>
      <w:r w:rsidRPr="006A4EEB">
        <w:rPr>
          <w:rFonts w:ascii="Arial" w:hAnsi="Arial" w:cs="Arial"/>
          <w:b/>
          <w:sz w:val="20"/>
          <w:szCs w:val="20"/>
        </w:rPr>
        <w:t>DOLOGIA DE ENSEÑANZA</w:t>
      </w:r>
    </w:p>
    <w:p w14:paraId="22DC2B13" w14:textId="77777777" w:rsidR="00CC48A4" w:rsidRPr="006A4EEB" w:rsidRDefault="00CC48A4" w:rsidP="006A4EE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6A4EEB">
        <w:rPr>
          <w:rFonts w:ascii="Arial" w:hAnsi="Arial" w:cs="Arial"/>
          <w:b/>
          <w:sz w:val="20"/>
          <w:szCs w:val="20"/>
          <w:lang w:val="es-ES_tradnl"/>
        </w:rPr>
        <w:t>CLASES MAGISTRALES</w:t>
      </w:r>
      <w:r w:rsidRPr="006A4EEB">
        <w:rPr>
          <w:rFonts w:ascii="Arial" w:hAnsi="Arial" w:cs="Arial"/>
          <w:sz w:val="20"/>
          <w:szCs w:val="20"/>
          <w:lang w:val="es-ES_tradnl"/>
        </w:rPr>
        <w:t>: Se harán exposiciones sobre los temas correspondientes complementarios al material, utilizando diversas ayudas audiovisuales como presentaciones,  videos etc.</w:t>
      </w:r>
    </w:p>
    <w:p w14:paraId="736D3EC8" w14:textId="77777777" w:rsidR="00CA6436" w:rsidRPr="00CA6436" w:rsidRDefault="00CC48A4" w:rsidP="00CA6436">
      <w:pPr>
        <w:pStyle w:val="Textbody"/>
        <w:numPr>
          <w:ilvl w:val="0"/>
          <w:numId w:val="4"/>
        </w:numPr>
        <w:spacing w:line="360" w:lineRule="auto"/>
        <w:textAlignment w:val="auto"/>
        <w:rPr>
          <w:rFonts w:ascii="Arial" w:hAnsi="Arial"/>
          <w:sz w:val="20"/>
          <w:szCs w:val="20"/>
        </w:rPr>
      </w:pPr>
      <w:r w:rsidRPr="00CA6436">
        <w:rPr>
          <w:rFonts w:ascii="Arial" w:hAnsi="Arial"/>
          <w:b/>
          <w:sz w:val="20"/>
          <w:szCs w:val="20"/>
          <w:lang w:val="es-ES_tradnl"/>
        </w:rPr>
        <w:t>TRABAJO EN EQUIPO:</w:t>
      </w:r>
      <w:r w:rsidRPr="00CA6436">
        <w:rPr>
          <w:rFonts w:ascii="Arial" w:hAnsi="Arial"/>
          <w:sz w:val="20"/>
          <w:szCs w:val="20"/>
          <w:lang w:val="es-ES_tradnl"/>
        </w:rPr>
        <w:t xml:space="preserve"> Buscando desarrollar en el alumno siempre la habilidad de trabajo en equipo se harán diversas actividades grupales como investigacion</w:t>
      </w:r>
      <w:r w:rsidR="00CA6436" w:rsidRPr="00CA6436">
        <w:rPr>
          <w:rFonts w:ascii="Arial" w:hAnsi="Arial"/>
          <w:sz w:val="20"/>
          <w:szCs w:val="20"/>
          <w:lang w:val="es-ES_tradnl"/>
        </w:rPr>
        <w:t>es, tareas, exposiciones,</w:t>
      </w:r>
      <w:r w:rsidR="00CA6436" w:rsidRPr="00CA6436">
        <w:t xml:space="preserve"> </w:t>
      </w:r>
      <w:r w:rsidR="00CA6436" w:rsidRPr="00CA6436">
        <w:rPr>
          <w:rFonts w:ascii="Arial" w:hAnsi="Arial"/>
          <w:sz w:val="20"/>
          <w:szCs w:val="20"/>
        </w:rPr>
        <w:t>Proyecto(s) de programación para consolidar conceptos aprendidos,</w:t>
      </w:r>
      <w:r w:rsidR="00CA6436">
        <w:rPr>
          <w:rFonts w:ascii="Arial" w:hAnsi="Arial"/>
          <w:sz w:val="20"/>
          <w:szCs w:val="20"/>
        </w:rPr>
        <w:t xml:space="preserve"> r</w:t>
      </w:r>
      <w:r w:rsidR="00CA6436" w:rsidRPr="00CA6436">
        <w:rPr>
          <w:rFonts w:ascii="Arial" w:hAnsi="Arial"/>
          <w:sz w:val="20"/>
          <w:szCs w:val="20"/>
        </w:rPr>
        <w:t>esolución de problemas relacionados con los temas estudiados.</w:t>
      </w:r>
    </w:p>
    <w:p w14:paraId="410E786A" w14:textId="77777777" w:rsidR="00CC48A4" w:rsidRDefault="00CC48A4" w:rsidP="006A4EE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6A4EEB">
        <w:rPr>
          <w:rFonts w:ascii="Arial" w:hAnsi="Arial" w:cs="Arial"/>
          <w:b/>
          <w:sz w:val="20"/>
          <w:szCs w:val="20"/>
          <w:lang w:val="es-ES_tradnl"/>
        </w:rPr>
        <w:t>EXPOSICIONES:</w:t>
      </w:r>
      <w:r w:rsidRPr="006A4EEB">
        <w:rPr>
          <w:rFonts w:ascii="Arial" w:hAnsi="Arial" w:cs="Arial"/>
          <w:sz w:val="20"/>
          <w:szCs w:val="20"/>
          <w:lang w:val="es-ES_tradnl"/>
        </w:rPr>
        <w:t xml:space="preserve"> En grupo sobre temas de investigación.</w:t>
      </w:r>
    </w:p>
    <w:p w14:paraId="632E5ACA" w14:textId="77777777" w:rsidR="00CA6436" w:rsidRPr="006A4EEB" w:rsidRDefault="00CA6436" w:rsidP="006A4EE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LABORATORIOS:</w:t>
      </w:r>
      <w:r>
        <w:rPr>
          <w:rFonts w:ascii="Arial" w:hAnsi="Arial" w:cs="Arial"/>
          <w:sz w:val="20"/>
          <w:szCs w:val="20"/>
          <w:lang w:val="es-ES_tradnl"/>
        </w:rPr>
        <w:t xml:space="preserve"> Para reforzar los temas visto en clase, permitiendo con eso desarrollar la parte practica de la clase</w:t>
      </w:r>
    </w:p>
    <w:p w14:paraId="045DE0E3" w14:textId="77777777" w:rsidR="00CA6436" w:rsidRDefault="00CA6436" w:rsidP="00CA6436">
      <w:pPr>
        <w:pStyle w:val="Textbody"/>
        <w:numPr>
          <w:ilvl w:val="0"/>
          <w:numId w:val="4"/>
        </w:numPr>
        <w:textAlignment w:val="auto"/>
      </w:pPr>
      <w:r>
        <w:t>.</w:t>
      </w:r>
    </w:p>
    <w:p w14:paraId="20890E5A" w14:textId="77777777" w:rsidR="006B7F96" w:rsidRPr="006A4EEB" w:rsidRDefault="006B7F96" w:rsidP="006A4EEB">
      <w:pPr>
        <w:spacing w:after="0" w:line="360" w:lineRule="auto"/>
        <w:rPr>
          <w:rFonts w:ascii="Arial" w:hAnsi="Arial" w:cs="Arial"/>
          <w:sz w:val="20"/>
          <w:szCs w:val="20"/>
          <w:lang w:val="es-ES_tradnl"/>
        </w:rPr>
      </w:pPr>
      <w:r w:rsidRPr="006A4EEB">
        <w:rPr>
          <w:rFonts w:ascii="Arial" w:hAnsi="Arial" w:cs="Arial"/>
          <w:sz w:val="20"/>
          <w:szCs w:val="20"/>
          <w:lang w:val="es-ES_tradnl"/>
        </w:rPr>
        <w:br w:type="page"/>
      </w:r>
    </w:p>
    <w:p w14:paraId="44F85AC7" w14:textId="77777777" w:rsidR="00CC48A4" w:rsidRPr="001909A7" w:rsidRDefault="00CC48A4" w:rsidP="001909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6BF5418" w14:textId="77777777" w:rsidR="00514C8F" w:rsidRPr="001909A7" w:rsidRDefault="00CC48A4" w:rsidP="001909A7">
      <w:pPr>
        <w:rPr>
          <w:rFonts w:ascii="Arial" w:eastAsia="Times New Roman" w:hAnsi="Arial" w:cs="Arial"/>
          <w:b/>
          <w:sz w:val="20"/>
          <w:szCs w:val="20"/>
          <w:lang w:val="es-MX" w:eastAsia="es-ES"/>
        </w:rPr>
      </w:pPr>
      <w:r w:rsidRPr="001909A7">
        <w:rPr>
          <w:rFonts w:ascii="Arial" w:eastAsia="Times New Roman" w:hAnsi="Arial" w:cs="Arial"/>
          <w:b/>
          <w:sz w:val="20"/>
          <w:szCs w:val="20"/>
          <w:lang w:val="es-MX" w:eastAsia="es-ES"/>
        </w:rPr>
        <w:t>EVALUACIONES:</w:t>
      </w:r>
    </w:p>
    <w:tbl>
      <w:tblPr>
        <w:tblStyle w:val="Tablaconcuadrcula"/>
        <w:tblW w:w="9930" w:type="dxa"/>
        <w:tblLook w:val="01E0" w:firstRow="1" w:lastRow="1" w:firstColumn="1" w:lastColumn="1" w:noHBand="0" w:noVBand="0"/>
      </w:tblPr>
      <w:tblGrid>
        <w:gridCol w:w="3136"/>
        <w:gridCol w:w="3734"/>
        <w:gridCol w:w="1501"/>
        <w:gridCol w:w="1559"/>
      </w:tblGrid>
      <w:tr w:rsidR="00CC48A4" w:rsidRPr="001909A7" w14:paraId="4B82770F" w14:textId="77777777" w:rsidTr="00C7661E">
        <w:trPr>
          <w:trHeight w:val="863"/>
        </w:trPr>
        <w:tc>
          <w:tcPr>
            <w:tcW w:w="3072" w:type="dxa"/>
          </w:tcPr>
          <w:p w14:paraId="7509E15A" w14:textId="77777777" w:rsidR="00CC48A4" w:rsidRPr="001909A7" w:rsidRDefault="00CC48A4" w:rsidP="001909A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</w:t>
            </w:r>
          </w:p>
        </w:tc>
        <w:tc>
          <w:tcPr>
            <w:tcW w:w="3659" w:type="dxa"/>
          </w:tcPr>
          <w:p w14:paraId="17172239" w14:textId="77777777" w:rsidR="00CC48A4" w:rsidRPr="001909A7" w:rsidRDefault="00CC48A4" w:rsidP="001909A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471" w:type="dxa"/>
          </w:tcPr>
          <w:p w14:paraId="6D88A72A" w14:textId="77777777" w:rsidR="00CC48A4" w:rsidRPr="001909A7" w:rsidRDefault="00CC48A4" w:rsidP="001909A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  <w:lang w:val="es-MX"/>
              </w:rPr>
              <w:t>Puntos Oro</w:t>
            </w:r>
          </w:p>
        </w:tc>
        <w:tc>
          <w:tcPr>
            <w:tcW w:w="1528" w:type="dxa"/>
          </w:tcPr>
          <w:p w14:paraId="2E81FAE2" w14:textId="77777777" w:rsidR="00CC48A4" w:rsidRPr="001909A7" w:rsidRDefault="00CC48A4" w:rsidP="001909A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1909A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Fecha     </w:t>
            </w:r>
          </w:p>
        </w:tc>
      </w:tr>
      <w:tr w:rsidR="00CC48A4" w:rsidRPr="001909A7" w14:paraId="07A0DE23" w14:textId="77777777" w:rsidTr="009F6186">
        <w:trPr>
          <w:trHeight w:val="2635"/>
        </w:trPr>
        <w:tc>
          <w:tcPr>
            <w:tcW w:w="3072" w:type="dxa"/>
          </w:tcPr>
          <w:p w14:paraId="671E54D0" w14:textId="77777777" w:rsidR="00775F40" w:rsidRPr="001909A7" w:rsidRDefault="00775F40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1A88BA7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09A7">
              <w:rPr>
                <w:rFonts w:ascii="Arial" w:hAnsi="Arial" w:cs="Arial"/>
                <w:sz w:val="20"/>
                <w:szCs w:val="20"/>
                <w:lang w:val="es-ES_tradnl"/>
              </w:rPr>
              <w:t>I EXAMEN</w:t>
            </w:r>
          </w:p>
          <w:p w14:paraId="0A024237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3B2E278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09A7">
              <w:rPr>
                <w:rFonts w:ascii="Arial" w:hAnsi="Arial" w:cs="Arial"/>
                <w:sz w:val="20"/>
                <w:szCs w:val="20"/>
                <w:lang w:val="es-ES_tradnl"/>
              </w:rPr>
              <w:t>II EXAMEN</w:t>
            </w:r>
          </w:p>
          <w:p w14:paraId="50A6C8B2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96E29DC" w14:textId="77777777" w:rsidR="00CC48A4" w:rsidRPr="001909A7" w:rsidRDefault="00825465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09A7">
              <w:rPr>
                <w:rFonts w:ascii="Arial" w:hAnsi="Arial" w:cs="Arial"/>
                <w:sz w:val="20"/>
                <w:szCs w:val="20"/>
                <w:lang w:val="es-ES_tradnl"/>
              </w:rPr>
              <w:t>I</w:t>
            </w:r>
            <w:r w:rsidR="00CC48A4" w:rsidRPr="001909A7">
              <w:rPr>
                <w:rFonts w:ascii="Arial" w:hAnsi="Arial" w:cs="Arial"/>
                <w:sz w:val="20"/>
                <w:szCs w:val="20"/>
                <w:lang w:val="es-ES_tradnl"/>
              </w:rPr>
              <w:t>II EXAMEN</w:t>
            </w:r>
          </w:p>
          <w:p w14:paraId="0248A48F" w14:textId="77777777" w:rsidR="005842A2" w:rsidRDefault="005842A2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7DDA7F0" w14:textId="77777777" w:rsidR="00CC48A4" w:rsidRPr="001909A7" w:rsidRDefault="005842A2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TRABAJO EN CLASE</w:t>
            </w:r>
            <w:r w:rsidR="00267097">
              <w:rPr>
                <w:rFonts w:ascii="Arial" w:hAnsi="Arial" w:cs="Arial"/>
                <w:sz w:val="20"/>
                <w:szCs w:val="20"/>
                <w:lang w:val="es-ES_tradnl"/>
              </w:rPr>
              <w:t>, INVESTIGACION,</w:t>
            </w:r>
            <w:r w:rsidR="006A4EEB">
              <w:rPr>
                <w:rFonts w:ascii="Arial" w:hAnsi="Arial" w:cs="Arial"/>
                <w:sz w:val="20"/>
                <w:szCs w:val="20"/>
                <w:lang w:val="es-ES_tradnl"/>
              </w:rPr>
              <w:t>TAREAS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67097">
              <w:rPr>
                <w:rFonts w:ascii="Arial" w:hAnsi="Arial" w:cs="Arial"/>
                <w:sz w:val="20"/>
                <w:szCs w:val="20"/>
                <w:lang w:val="es-ES_tradnl"/>
              </w:rPr>
              <w:t>y EXPOSICIONES</w:t>
            </w:r>
          </w:p>
          <w:p w14:paraId="4D807F8D" w14:textId="77777777" w:rsidR="002B5564" w:rsidRDefault="002B556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5AA1B23" w14:textId="77777777" w:rsidR="006A4EEB" w:rsidRDefault="00267097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4 </w:t>
            </w:r>
            <w:r w:rsidR="002B5564">
              <w:rPr>
                <w:rFonts w:ascii="Arial" w:hAnsi="Arial" w:cs="Arial"/>
                <w:sz w:val="20"/>
                <w:szCs w:val="20"/>
                <w:lang w:val="es-ES_tradnl"/>
              </w:rPr>
              <w:t>LABORATORIO</w:t>
            </w:r>
            <w:r w:rsidR="00C24118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</w:p>
          <w:p w14:paraId="79E00286" w14:textId="77777777" w:rsidR="002B5564" w:rsidRDefault="002B5564" w:rsidP="00AF44CA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1CDD5B4" w14:textId="1A11DA17" w:rsidR="00AF44CA" w:rsidRPr="001909A7" w:rsidRDefault="00CC48A4" w:rsidP="002B556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09A7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  <w:r w:rsidR="009225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 </w:t>
            </w:r>
          </w:p>
        </w:tc>
        <w:tc>
          <w:tcPr>
            <w:tcW w:w="3659" w:type="dxa"/>
          </w:tcPr>
          <w:p w14:paraId="708C1A27" w14:textId="77777777" w:rsidR="00775F40" w:rsidRPr="001909A7" w:rsidRDefault="00775F40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9D43A1C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09A7">
              <w:rPr>
                <w:rFonts w:ascii="Arial" w:hAnsi="Arial" w:cs="Arial"/>
                <w:sz w:val="20"/>
                <w:szCs w:val="20"/>
                <w:lang w:val="es-ES_tradnl"/>
              </w:rPr>
              <w:t>INDIVIDUAL</w:t>
            </w:r>
          </w:p>
          <w:p w14:paraId="6DC62C65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6A211EE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09A7">
              <w:rPr>
                <w:rFonts w:ascii="Arial" w:hAnsi="Arial" w:cs="Arial"/>
                <w:sz w:val="20"/>
                <w:szCs w:val="20"/>
                <w:lang w:val="es-ES_tradnl"/>
              </w:rPr>
              <w:t>INDIVIDUAL</w:t>
            </w:r>
          </w:p>
          <w:p w14:paraId="7296BF62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1C391055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09A7">
              <w:rPr>
                <w:rFonts w:ascii="Arial" w:hAnsi="Arial" w:cs="Arial"/>
                <w:sz w:val="20"/>
                <w:szCs w:val="20"/>
                <w:lang w:val="es-ES_tradnl"/>
              </w:rPr>
              <w:t>INDIVIDUAL</w:t>
            </w:r>
          </w:p>
          <w:p w14:paraId="54345EED" w14:textId="77777777" w:rsidR="005842A2" w:rsidRDefault="005842A2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82A7FF6" w14:textId="77777777" w:rsidR="00CC48A4" w:rsidRPr="001909A7" w:rsidRDefault="005842A2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INDIVIDUAL Y GRUPAL</w:t>
            </w:r>
          </w:p>
          <w:p w14:paraId="117C06B7" w14:textId="77777777" w:rsidR="00191E58" w:rsidRDefault="00191E58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5E1A682E" w14:textId="77777777" w:rsidR="00191E58" w:rsidRDefault="00191E58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361B946A" w14:textId="77777777" w:rsidR="002B5564" w:rsidRDefault="002B556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INDIVIDUAL</w:t>
            </w:r>
          </w:p>
          <w:p w14:paraId="5B1968F8" w14:textId="77777777" w:rsidR="002B5564" w:rsidRDefault="002B556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8DCD05A" w14:textId="77777777" w:rsidR="00CC48A4" w:rsidRPr="001909A7" w:rsidRDefault="00C24118" w:rsidP="00C24118">
            <w:pPr>
              <w:tabs>
                <w:tab w:val="left" w:pos="396"/>
                <w:tab w:val="center" w:pos="1759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  <w:r w:rsidR="002B556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INDIVIDUAL Y </w:t>
            </w:r>
            <w:r w:rsidR="00CC48A4" w:rsidRPr="001909A7">
              <w:rPr>
                <w:rFonts w:ascii="Arial" w:hAnsi="Arial" w:cs="Arial"/>
                <w:sz w:val="20"/>
                <w:szCs w:val="20"/>
                <w:lang w:val="es-ES_tradnl"/>
              </w:rPr>
              <w:t>GRUPAL</w:t>
            </w:r>
          </w:p>
        </w:tc>
        <w:tc>
          <w:tcPr>
            <w:tcW w:w="1471" w:type="dxa"/>
          </w:tcPr>
          <w:p w14:paraId="4A31F9DE" w14:textId="77777777" w:rsidR="00775F40" w:rsidRPr="001909A7" w:rsidRDefault="00775F40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A4B8626" w14:textId="329D5AE4" w:rsidR="00CC48A4" w:rsidRPr="001909A7" w:rsidRDefault="0089349B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20</w:t>
            </w:r>
          </w:p>
          <w:p w14:paraId="3E664B1A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755C027A" w14:textId="05158CB1" w:rsidR="00CC48A4" w:rsidRPr="001909A7" w:rsidRDefault="0089349B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25</w:t>
            </w:r>
          </w:p>
          <w:p w14:paraId="65D800F2" w14:textId="77777777" w:rsidR="00CC48A4" w:rsidRPr="001909A7" w:rsidRDefault="00CC48A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AA94338" w14:textId="0ED8F991" w:rsidR="00CC48A4" w:rsidRPr="001909A7" w:rsidRDefault="0089349B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25</w:t>
            </w:r>
          </w:p>
          <w:p w14:paraId="3A84861F" w14:textId="77777777" w:rsidR="005842A2" w:rsidRDefault="005842A2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91A37BF" w14:textId="77777777" w:rsidR="00CC48A4" w:rsidRPr="001909A7" w:rsidRDefault="001F385B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  <w:p w14:paraId="4DD93DC1" w14:textId="77777777" w:rsidR="006A4EEB" w:rsidRDefault="006A4EEB" w:rsidP="006A4EEB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222E4C4" w14:textId="77777777" w:rsidR="00191E58" w:rsidRDefault="00191E58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FAEE9E7" w14:textId="77777777" w:rsidR="002B5564" w:rsidRDefault="002B556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  <w:p w14:paraId="64500D52" w14:textId="77777777" w:rsidR="002B5564" w:rsidRDefault="002B5564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E1BEAC9" w14:textId="477BC1B7" w:rsidR="00CC48A4" w:rsidRPr="001909A7" w:rsidRDefault="009225FD" w:rsidP="001909A7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528" w:type="dxa"/>
          </w:tcPr>
          <w:p w14:paraId="400B25B8" w14:textId="77777777" w:rsidR="00CC48A4" w:rsidRDefault="00CC48A4" w:rsidP="001909A7">
            <w:pPr>
              <w:jc w:val="center"/>
              <w:rPr>
                <w:rStyle w:val="Nmerodepgina"/>
                <w:rFonts w:ascii="Arial" w:hAnsi="Arial" w:cs="Arial"/>
                <w:sz w:val="20"/>
                <w:szCs w:val="20"/>
                <w:lang w:val="es-HN"/>
              </w:rPr>
            </w:pPr>
          </w:p>
          <w:p w14:paraId="73FCD447" w14:textId="77777777" w:rsidR="001F09F4" w:rsidRDefault="001F09F4" w:rsidP="001909A7">
            <w:pPr>
              <w:jc w:val="center"/>
              <w:rPr>
                <w:rStyle w:val="Nmerodepgina"/>
                <w:rFonts w:ascii="Arial" w:hAnsi="Arial" w:cs="Arial"/>
                <w:sz w:val="20"/>
                <w:szCs w:val="20"/>
                <w:lang w:val="es-HN"/>
              </w:rPr>
            </w:pPr>
          </w:p>
          <w:p w14:paraId="45689CE8" w14:textId="77777777" w:rsidR="001F09F4" w:rsidRDefault="001F09F4" w:rsidP="001909A7">
            <w:pPr>
              <w:jc w:val="center"/>
              <w:rPr>
                <w:rStyle w:val="Nmerodepgina"/>
                <w:rFonts w:ascii="Arial" w:hAnsi="Arial" w:cs="Arial"/>
                <w:sz w:val="20"/>
                <w:szCs w:val="20"/>
                <w:lang w:val="es-HN"/>
              </w:rPr>
            </w:pPr>
          </w:p>
          <w:p w14:paraId="59584686" w14:textId="77777777" w:rsidR="001F09F4" w:rsidRDefault="001F09F4" w:rsidP="001909A7">
            <w:pPr>
              <w:jc w:val="center"/>
              <w:rPr>
                <w:rStyle w:val="Nmerodepgina"/>
                <w:rFonts w:ascii="Arial" w:hAnsi="Arial" w:cs="Arial"/>
                <w:sz w:val="20"/>
                <w:szCs w:val="20"/>
                <w:lang w:val="es-HN"/>
              </w:rPr>
            </w:pPr>
          </w:p>
          <w:p w14:paraId="2A965F25" w14:textId="77777777" w:rsidR="001F09F4" w:rsidRDefault="001F09F4" w:rsidP="001909A7">
            <w:pPr>
              <w:jc w:val="center"/>
              <w:rPr>
                <w:rStyle w:val="Nmerodepgina"/>
                <w:rFonts w:ascii="Arial" w:hAnsi="Arial" w:cs="Arial"/>
                <w:sz w:val="20"/>
                <w:szCs w:val="20"/>
                <w:lang w:val="es-HN"/>
              </w:rPr>
            </w:pPr>
          </w:p>
          <w:p w14:paraId="65CCC776" w14:textId="77777777" w:rsidR="001F09F4" w:rsidRPr="005A4FAD" w:rsidRDefault="001F09F4" w:rsidP="001909A7">
            <w:pPr>
              <w:jc w:val="center"/>
              <w:rPr>
                <w:rStyle w:val="Nmerodepgina"/>
                <w:rFonts w:ascii="Arial" w:hAnsi="Arial" w:cs="Arial"/>
                <w:sz w:val="20"/>
                <w:szCs w:val="20"/>
                <w:lang w:val="es-HN"/>
              </w:rPr>
            </w:pPr>
            <w:bookmarkStart w:id="0" w:name="_GoBack"/>
            <w:bookmarkEnd w:id="0"/>
          </w:p>
          <w:p w14:paraId="6F946262" w14:textId="77777777" w:rsidR="007E63A0" w:rsidRDefault="007E63A0" w:rsidP="005842A2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7C7E2FC" w14:textId="77F51F99" w:rsidR="00191E58" w:rsidRDefault="005842A2" w:rsidP="005842A2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 lo largo del curso</w:t>
            </w:r>
            <w:r w:rsidR="002D79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  <w:p w14:paraId="14AD218C" w14:textId="77777777" w:rsidR="009225FD" w:rsidRDefault="009225FD" w:rsidP="009225F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0DB94A11" w14:textId="77777777" w:rsidR="00EA0D9D" w:rsidRDefault="00EA0D9D" w:rsidP="005842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 lo largo del curso</w:t>
            </w:r>
          </w:p>
          <w:p w14:paraId="45070C17" w14:textId="77777777" w:rsidR="007E63A0" w:rsidRDefault="007E63A0" w:rsidP="007E63A0">
            <w:pPr>
              <w:rPr>
                <w:rStyle w:val="Nmerodepgina"/>
                <w:rFonts w:ascii="Arial" w:hAnsi="Arial" w:cs="Arial"/>
                <w:sz w:val="20"/>
                <w:szCs w:val="20"/>
                <w:lang w:val="es-HN"/>
              </w:rPr>
            </w:pPr>
          </w:p>
          <w:p w14:paraId="632117F4" w14:textId="2DCB86BD" w:rsidR="00CC48A4" w:rsidRPr="00EA0D9D" w:rsidRDefault="00CC48A4" w:rsidP="007E63A0">
            <w:pPr>
              <w:jc w:val="center"/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</w:tr>
    </w:tbl>
    <w:p w14:paraId="417686CF" w14:textId="5F6DB44E" w:rsidR="00CC48A4" w:rsidRPr="001909A7" w:rsidRDefault="00CC48A4" w:rsidP="001909A7">
      <w:pPr>
        <w:rPr>
          <w:rFonts w:ascii="Arial" w:eastAsia="Times New Roman" w:hAnsi="Arial" w:cs="Arial"/>
          <w:b/>
          <w:sz w:val="20"/>
          <w:szCs w:val="20"/>
          <w:lang w:val="es-MX" w:eastAsia="es-ES"/>
        </w:rPr>
      </w:pPr>
    </w:p>
    <w:p w14:paraId="7B1E7F79" w14:textId="77777777" w:rsidR="00AB4289" w:rsidRPr="00AB4289" w:rsidRDefault="00AB4289" w:rsidP="00AB4289">
      <w:pPr>
        <w:pStyle w:val="Textbody"/>
        <w:numPr>
          <w:ilvl w:val="0"/>
          <w:numId w:val="26"/>
        </w:numPr>
        <w:rPr>
          <w:rFonts w:ascii="Arial" w:hAnsi="Arial"/>
          <w:sz w:val="20"/>
          <w:szCs w:val="20"/>
        </w:rPr>
      </w:pPr>
      <w:r w:rsidRPr="00AB4289">
        <w:rPr>
          <w:rFonts w:ascii="Arial" w:hAnsi="Arial"/>
          <w:sz w:val="20"/>
          <w:szCs w:val="20"/>
        </w:rPr>
        <w:t>Laboratorio Nº1: Aspectos básicos de Linux, administración de archivos desde consola.</w:t>
      </w:r>
    </w:p>
    <w:p w14:paraId="5C0D41B6" w14:textId="77777777" w:rsidR="00AB4289" w:rsidRPr="00AB4289" w:rsidRDefault="00AB4289" w:rsidP="00AB4289">
      <w:pPr>
        <w:pStyle w:val="Textbody"/>
        <w:numPr>
          <w:ilvl w:val="0"/>
          <w:numId w:val="26"/>
        </w:numPr>
        <w:rPr>
          <w:rFonts w:ascii="Arial" w:hAnsi="Arial"/>
          <w:sz w:val="20"/>
          <w:szCs w:val="20"/>
        </w:rPr>
      </w:pPr>
      <w:r w:rsidRPr="00AB4289">
        <w:rPr>
          <w:rFonts w:ascii="Arial" w:hAnsi="Arial"/>
          <w:sz w:val="20"/>
          <w:szCs w:val="20"/>
        </w:rPr>
        <w:t xml:space="preserve">Laboratorio Nº2: Programación básica de </w:t>
      </w:r>
      <w:proofErr w:type="spellStart"/>
      <w:r w:rsidRPr="00AB4289">
        <w:rPr>
          <w:rFonts w:ascii="Arial" w:hAnsi="Arial"/>
          <w:sz w:val="20"/>
          <w:szCs w:val="20"/>
        </w:rPr>
        <w:t>shell</w:t>
      </w:r>
      <w:proofErr w:type="spellEnd"/>
      <w:r w:rsidRPr="00AB4289">
        <w:rPr>
          <w:rFonts w:ascii="Arial" w:hAnsi="Arial"/>
          <w:sz w:val="20"/>
          <w:szCs w:val="20"/>
        </w:rPr>
        <w:t xml:space="preserve"> scripts. Se usará el lenguaje </w:t>
      </w:r>
      <w:proofErr w:type="spellStart"/>
      <w:r w:rsidRPr="00AB4289">
        <w:rPr>
          <w:rFonts w:ascii="Arial" w:hAnsi="Arial"/>
          <w:sz w:val="20"/>
          <w:szCs w:val="20"/>
        </w:rPr>
        <w:t>bash</w:t>
      </w:r>
      <w:proofErr w:type="spellEnd"/>
      <w:r w:rsidRPr="00AB4289">
        <w:rPr>
          <w:rFonts w:ascii="Arial" w:hAnsi="Arial"/>
          <w:sz w:val="20"/>
          <w:szCs w:val="20"/>
        </w:rPr>
        <w:t xml:space="preserve"> para programar </w:t>
      </w:r>
      <w:proofErr w:type="spellStart"/>
      <w:r w:rsidRPr="00AB4289">
        <w:rPr>
          <w:rFonts w:ascii="Arial" w:hAnsi="Arial"/>
          <w:sz w:val="20"/>
          <w:szCs w:val="20"/>
        </w:rPr>
        <w:t>shells</w:t>
      </w:r>
      <w:proofErr w:type="spellEnd"/>
      <w:r w:rsidRPr="00AB4289">
        <w:rPr>
          <w:rFonts w:ascii="Arial" w:hAnsi="Arial"/>
          <w:sz w:val="20"/>
          <w:szCs w:val="20"/>
        </w:rPr>
        <w:t xml:space="preserve"> scripts básicos.</w:t>
      </w:r>
    </w:p>
    <w:p w14:paraId="039ECD98" w14:textId="77777777" w:rsidR="00AB4289" w:rsidRPr="00AB4289" w:rsidRDefault="00AB4289" w:rsidP="00AB4289">
      <w:pPr>
        <w:pStyle w:val="Textbody"/>
        <w:numPr>
          <w:ilvl w:val="0"/>
          <w:numId w:val="26"/>
        </w:numPr>
        <w:rPr>
          <w:rFonts w:ascii="Arial" w:hAnsi="Arial"/>
          <w:sz w:val="20"/>
          <w:szCs w:val="20"/>
        </w:rPr>
      </w:pPr>
      <w:r w:rsidRPr="00AB4289">
        <w:rPr>
          <w:rFonts w:ascii="Arial" w:hAnsi="Arial"/>
          <w:sz w:val="20"/>
          <w:szCs w:val="20"/>
        </w:rPr>
        <w:t>Laboratorio Nº3: Introducción a la programación en Linux. Se presentará un programa C que incluya librerías para llamar al sistema operativo, además se explicará de forma resumida el proceso de compilación utilizando el compilador estándar de C en Linux: GCC.</w:t>
      </w:r>
    </w:p>
    <w:p w14:paraId="0202E17A" w14:textId="77777777" w:rsidR="006B7F96" w:rsidRPr="00AB4289" w:rsidRDefault="006B7F96" w:rsidP="001909A7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AB4289"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4390C981" w14:textId="77777777" w:rsidR="00F4304A" w:rsidRPr="001909A7" w:rsidRDefault="00F4304A" w:rsidP="001909A7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909A7">
        <w:rPr>
          <w:rFonts w:ascii="Arial" w:hAnsi="Arial" w:cs="Arial"/>
          <w:b/>
          <w:sz w:val="20"/>
          <w:szCs w:val="20"/>
          <w:u w:val="single"/>
        </w:rPr>
        <w:lastRenderedPageBreak/>
        <w:t>CONTENIDO DEL CURSO</w:t>
      </w:r>
    </w:p>
    <w:tbl>
      <w:tblPr>
        <w:tblW w:w="10718" w:type="dxa"/>
        <w:tblInd w:w="-5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  <w:gridCol w:w="1930"/>
        <w:gridCol w:w="281"/>
        <w:gridCol w:w="3969"/>
        <w:gridCol w:w="2071"/>
        <w:gridCol w:w="1843"/>
      </w:tblGrid>
      <w:tr w:rsidR="00255A67" w14:paraId="170F5CC4" w14:textId="77777777" w:rsidTr="00255A67">
        <w:trPr>
          <w:trHeight w:val="1105"/>
        </w:trPr>
        <w:tc>
          <w:tcPr>
            <w:tcW w:w="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F3EF2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  <w:eastAsianLayout w:id="-122894080" w:vert="1" w:vertCompress="1"/>
              </w:rPr>
            </w:pPr>
            <w:r w:rsidRPr="00290E2D">
              <w:rPr>
                <w:rFonts w:ascii="Arial" w:hAnsi="Arial"/>
                <w:b/>
                <w:bCs/>
                <w:sz w:val="20"/>
                <w:szCs w:val="20"/>
                <w:eastAsianLayout w:id="-122894080" w:vert="1" w:vertCompress="1"/>
              </w:rPr>
              <w:t>Semana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E95AB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90E2D">
              <w:rPr>
                <w:rFonts w:ascii="Arial" w:hAnsi="Arial"/>
                <w:b/>
                <w:bCs/>
                <w:sz w:val="20"/>
                <w:szCs w:val="20"/>
              </w:rPr>
              <w:t>Contenido Temático</w:t>
            </w:r>
          </w:p>
        </w:tc>
        <w:tc>
          <w:tcPr>
            <w:tcW w:w="42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08D18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90E2D">
              <w:rPr>
                <w:rFonts w:ascii="Arial" w:hAnsi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1D8F7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90E2D">
              <w:rPr>
                <w:rFonts w:ascii="Arial" w:hAnsi="Arial"/>
                <w:b/>
                <w:bCs/>
                <w:sz w:val="20"/>
                <w:szCs w:val="20"/>
              </w:rPr>
              <w:t>Evaluación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D5054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90E2D">
              <w:rPr>
                <w:rFonts w:ascii="Arial" w:hAnsi="Arial"/>
                <w:b/>
                <w:bCs/>
                <w:sz w:val="20"/>
                <w:szCs w:val="20"/>
              </w:rPr>
              <w:t>Recursos</w:t>
            </w:r>
          </w:p>
        </w:tc>
      </w:tr>
      <w:tr w:rsidR="00255A67" w14:paraId="51020942" w14:textId="77777777" w:rsidTr="00255A67">
        <w:trPr>
          <w:trHeight w:val="380"/>
        </w:trPr>
        <w:tc>
          <w:tcPr>
            <w:tcW w:w="10718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69229" w14:textId="77777777" w:rsidR="00255A67" w:rsidRPr="00255A67" w:rsidRDefault="00255A67" w:rsidP="00255A67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s-H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1ª UNIDAD: Introducción a las Computadoras y a los Sistemas Operativos</w:t>
            </w:r>
          </w:p>
        </w:tc>
      </w:tr>
      <w:tr w:rsidR="00255A67" w14:paraId="050F9975" w14:textId="77777777" w:rsidTr="004F15F8">
        <w:trPr>
          <w:trHeight w:val="942"/>
        </w:trPr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A0510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1</w:t>
            </w:r>
          </w:p>
          <w:p w14:paraId="251119B8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478B2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Elementos básicos de la computadora</w:t>
            </w:r>
          </w:p>
          <w:p w14:paraId="5866F7C4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73AA34B" w14:textId="45308A03" w:rsidR="00255A67" w:rsidRPr="00290E2D" w:rsidRDefault="00CA781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Arquitectura de un sistema informático</w:t>
            </w:r>
            <w:r w:rsidR="00255A67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736DC" w14:textId="77777777" w:rsidR="00255A67" w:rsidRDefault="00255A67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explican los elementos básicos de la computadora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6F6CE00A" w14:textId="77777777" w:rsidR="004F15F8" w:rsidRDefault="004F15F8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3EDBD32C" w14:textId="77777777" w:rsidR="004F15F8" w:rsidRPr="00290E2D" w:rsidRDefault="004F15F8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11C6C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Preguntas orales realizadas en clase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4C259" w14:textId="77777777" w:rsidR="00C52338" w:rsidRDefault="00C5233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0BE5AC4C" w14:textId="6B509377" w:rsidR="00CA7815" w:rsidRPr="00290E2D" w:rsidRDefault="00CA781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1</w:t>
            </w:r>
          </w:p>
        </w:tc>
      </w:tr>
      <w:tr w:rsidR="00255A67" w:rsidRPr="00EA0D9D" w14:paraId="01149707" w14:textId="77777777" w:rsidTr="004F15F8">
        <w:trPr>
          <w:trHeight w:val="1249"/>
        </w:trPr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ED9AC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01782" w14:textId="5D07AF5D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Interrupciones  y Excepciones </w:t>
            </w:r>
          </w:p>
          <w:p w14:paraId="4ED2C20C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066B2EE3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8F27CDA" w14:textId="2E8A907B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Entornos informáticos </w:t>
            </w:r>
          </w:p>
          <w:p w14:paraId="69AC8E7C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1BE31C57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39B823D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FE046AF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17716FDB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Jerarquía de Memoria</w:t>
            </w:r>
          </w:p>
          <w:p w14:paraId="75DCEC43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46F2214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Laboratorio N°1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F1972" w14:textId="77777777" w:rsidR="008D063F" w:rsidRDefault="008D063F" w:rsidP="008D063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define interrupción, se explican los tipos y se muestra con un ejemplo la ventaja de usarlas</w:t>
            </w:r>
          </w:p>
          <w:p w14:paraId="3EB41AA6" w14:textId="77777777" w:rsidR="008D063F" w:rsidRDefault="008D063F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1E6F2F85" w14:textId="1FE2BEED" w:rsidR="008D063F" w:rsidRDefault="008D063F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 describe como se utilizan los </w:t>
            </w:r>
            <w:r w:rsidR="00E13FAF">
              <w:rPr>
                <w:rFonts w:ascii="Arial" w:hAnsi="Arial"/>
                <w:sz w:val="20"/>
                <w:szCs w:val="20"/>
              </w:rPr>
              <w:t>sistemas</w:t>
            </w:r>
            <w:r>
              <w:rPr>
                <w:rFonts w:ascii="Arial" w:hAnsi="Arial"/>
                <w:sz w:val="20"/>
                <w:szCs w:val="20"/>
              </w:rPr>
              <w:t xml:space="preserve"> operativos en una variedad de entornos </w:t>
            </w:r>
            <w:r w:rsidR="00E13FAF">
              <w:rPr>
                <w:rFonts w:ascii="Arial" w:hAnsi="Arial"/>
                <w:sz w:val="20"/>
                <w:szCs w:val="20"/>
              </w:rPr>
              <w:t>informáticos</w:t>
            </w:r>
          </w:p>
          <w:p w14:paraId="2A7EB34C" w14:textId="77777777" w:rsidR="008D063F" w:rsidRDefault="008D063F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59B12401" w14:textId="77777777" w:rsidR="008D063F" w:rsidRDefault="008D063F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567B1AD4" w14:textId="77777777" w:rsidR="00255A67" w:rsidRDefault="00255A67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explican las características de la memoria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4BC10E62" w14:textId="77777777" w:rsidR="00255A67" w:rsidRDefault="00255A67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4851977F" w14:textId="77777777" w:rsidR="00255A67" w:rsidRDefault="00255A67" w:rsidP="00255A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expone el funcionamiento básico de la memoria cache.</w:t>
            </w:r>
          </w:p>
          <w:p w14:paraId="7BC12A1C" w14:textId="77777777" w:rsidR="004F15F8" w:rsidRPr="00290E2D" w:rsidRDefault="004F15F8" w:rsidP="008D063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97533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Prueba 1ª Unidad</w:t>
            </w:r>
          </w:p>
          <w:p w14:paraId="1A91F747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CC818C9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C2D57" w14:textId="086DECCD" w:rsidR="008D063F" w:rsidRDefault="008D063F" w:rsidP="008D063F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Stallings, 2005, </w:t>
            </w:r>
            <w:proofErr w:type="spellStart"/>
            <w:proofErr w:type="gramStart"/>
            <w:r>
              <w:rPr>
                <w:rFonts w:ascii="Arial" w:hAnsi="Arial"/>
                <w:sz w:val="20"/>
                <w:szCs w:val="20"/>
                <w:lang w:val="en-US"/>
              </w:rPr>
              <w:t>pp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 xml:space="preserve">  14</w:t>
            </w:r>
            <w:proofErr w:type="gramEnd"/>
            <w:r>
              <w:rPr>
                <w:rFonts w:ascii="Arial" w:hAnsi="Arial"/>
                <w:sz w:val="20"/>
                <w:szCs w:val="20"/>
                <w:lang w:val="en-US"/>
              </w:rPr>
              <w:t xml:space="preserve"> – 32</w:t>
            </w:r>
            <w:r w:rsidRPr="00290E2D">
              <w:rPr>
                <w:rFonts w:ascii="Arial" w:hAnsi="Arial"/>
                <w:sz w:val="20"/>
                <w:szCs w:val="20"/>
                <w:lang w:val="en-US"/>
              </w:rPr>
              <w:t>)</w:t>
            </w:r>
          </w:p>
          <w:p w14:paraId="1D7463B6" w14:textId="77777777" w:rsidR="008D063F" w:rsidRDefault="008D063F" w:rsidP="008D063F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17C109D7" w14:textId="77777777" w:rsidR="00C52338" w:rsidRDefault="00C52338" w:rsidP="008D063F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2E2CA076" w14:textId="63A32950" w:rsidR="00255A67" w:rsidRPr="00267097" w:rsidRDefault="008D063F" w:rsidP="008D063F">
            <w:pPr>
              <w:pStyle w:val="TableContents"/>
              <w:jc w:val="left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1</w:t>
            </w:r>
          </w:p>
        </w:tc>
      </w:tr>
      <w:tr w:rsidR="00255A67" w14:paraId="4AFB6D23" w14:textId="77777777" w:rsidTr="004F15F8">
        <w:trPr>
          <w:trHeight w:val="761"/>
        </w:trPr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297F3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C05CB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Conceptos de Sistemas Operativos</w:t>
            </w:r>
          </w:p>
          <w:p w14:paraId="7E370AC8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12654C5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468EE9C6" w14:textId="77777777" w:rsidR="008D063F" w:rsidRDefault="008D063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0A59E0FC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14993762" w14:textId="77777777" w:rsidR="004F15F8" w:rsidRPr="00290E2D" w:rsidRDefault="004F15F8" w:rsidP="008D063F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5469" w14:textId="77777777" w:rsidR="00255A67" w:rsidRDefault="00255A67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 xml:space="preserve">Se exponen los conceptos de proceso, gestión de memoria, protección y seguridad de la información, planificación y gestión de recursos, archivos y </w:t>
            </w:r>
            <w:r>
              <w:rPr>
                <w:rFonts w:ascii="Arial" w:hAnsi="Arial"/>
                <w:sz w:val="20"/>
                <w:szCs w:val="20"/>
              </w:rPr>
              <w:t>Shell</w:t>
            </w:r>
          </w:p>
          <w:p w14:paraId="73AB3375" w14:textId="77777777" w:rsidR="008D063F" w:rsidRDefault="008D063F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5629279F" w14:textId="600DC58B" w:rsidR="00255A67" w:rsidRPr="00290E2D" w:rsidRDefault="00255A67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1D2AF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Preguntas orales realizadas en clase</w:t>
            </w:r>
          </w:p>
          <w:p w14:paraId="095C47D6" w14:textId="77777777" w:rsidR="00E522B2" w:rsidRDefault="00E522B2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343CA26D" w14:textId="77777777" w:rsidR="00E522B2" w:rsidRPr="00290E2D" w:rsidRDefault="00E522B2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Asistencia y revisión de ejercicio realizado en el laboratorio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6E0E4" w14:textId="77777777" w:rsidR="00C52338" w:rsidRDefault="00C52338" w:rsidP="00255A67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2078B0E0" w14:textId="430E71DB" w:rsidR="00255A67" w:rsidRDefault="008D063F" w:rsidP="00255A67">
            <w:pPr>
              <w:pStyle w:val="TableContents"/>
              <w:jc w:val="left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</w:t>
            </w:r>
          </w:p>
          <w:p w14:paraId="2A7AFAFC" w14:textId="5B853615" w:rsidR="008D063F" w:rsidRPr="008D063F" w:rsidRDefault="008D063F" w:rsidP="00255A67">
            <w:pPr>
              <w:pStyle w:val="TableContents"/>
              <w:jc w:val="left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255A67" w14:paraId="5D3E3CD9" w14:textId="77777777" w:rsidTr="004F15F8">
        <w:trPr>
          <w:trHeight w:val="536"/>
        </w:trPr>
        <w:tc>
          <w:tcPr>
            <w:tcW w:w="62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6BE85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45B76" w14:textId="7366F4F1" w:rsidR="00E13FAF" w:rsidRDefault="00E13FA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Estructura del Sistema Operativo</w:t>
            </w:r>
          </w:p>
          <w:p w14:paraId="5285832D" w14:textId="77777777" w:rsidR="00E13FAF" w:rsidRDefault="00E13FA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071D69B" w14:textId="730A76F2" w:rsidR="004F15F8" w:rsidRDefault="00255A67" w:rsidP="00E13FAF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 xml:space="preserve">Exposición: </w:t>
            </w:r>
            <w:r w:rsidR="00E13FAF">
              <w:rPr>
                <w:rFonts w:ascii="Arial" w:hAnsi="Arial"/>
                <w:sz w:val="20"/>
                <w:szCs w:val="20"/>
              </w:rPr>
              <w:t>investigacion asignada a cada grupo</w:t>
            </w:r>
          </w:p>
          <w:p w14:paraId="4A42B034" w14:textId="77777777" w:rsidR="004F15F8" w:rsidRDefault="004F15F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B6EA80F" w14:textId="77777777" w:rsidR="004F15F8" w:rsidRDefault="004F15F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Examen 1ª Unidad</w:t>
            </w:r>
          </w:p>
          <w:p w14:paraId="5F323A3D" w14:textId="77777777" w:rsidR="004F15F8" w:rsidRDefault="004F15F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4F11A7E" w14:textId="77777777" w:rsidR="004F15F8" w:rsidRDefault="004F15F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8C3406B" w14:textId="77777777" w:rsidR="004F15F8" w:rsidRDefault="004F15F8" w:rsidP="00E13FAF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11E67FC" w14:textId="77777777" w:rsidR="00E13FAF" w:rsidRPr="00290E2D" w:rsidRDefault="00E13FAF" w:rsidP="00E13FAF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0EA4" w14:textId="0B60531F" w:rsidR="004F15F8" w:rsidRDefault="00E13FAF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exponen las diferentes formas en que se han estructurado los sistemas operativos</w:t>
            </w:r>
          </w:p>
          <w:p w14:paraId="71F3801E" w14:textId="77777777" w:rsidR="004F15F8" w:rsidRDefault="004F15F8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2586F73C" w14:textId="77777777" w:rsidR="004F15F8" w:rsidRDefault="004F15F8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45C787D9" w14:textId="77777777" w:rsidR="004F15F8" w:rsidRPr="00290E2D" w:rsidRDefault="004F15F8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35B83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Evaluación del material recopilado por los alumnos</w:t>
            </w:r>
          </w:p>
          <w:p w14:paraId="05CA759A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430E5396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Evaluación de las exposiciones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85CE4" w14:textId="77777777" w:rsidR="008B02CA" w:rsidRDefault="008B02CA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E70583D" w14:textId="77777777" w:rsidR="008B02CA" w:rsidRDefault="008B02CA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6F60BF3" w14:textId="77777777" w:rsidR="008B02CA" w:rsidRDefault="008B02CA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083569C8" w14:textId="77777777" w:rsidR="008B02CA" w:rsidRDefault="008B02CA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0427E4D8" w14:textId="77777777" w:rsidR="008B02CA" w:rsidRDefault="008B02CA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A77B3EB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Material recopilado por los alumnos</w:t>
            </w:r>
          </w:p>
        </w:tc>
      </w:tr>
      <w:tr w:rsidR="004F15F8" w14:paraId="263FB1CF" w14:textId="77777777" w:rsidTr="004F15F8">
        <w:trPr>
          <w:trHeight w:val="311"/>
        </w:trPr>
        <w:tc>
          <w:tcPr>
            <w:tcW w:w="10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1420D" w14:textId="77777777" w:rsidR="004F15F8" w:rsidRPr="004F15F8" w:rsidRDefault="004F15F8" w:rsidP="004F15F8">
            <w:pPr>
              <w:pStyle w:val="TableContents"/>
              <w:jc w:val="center"/>
              <w:rPr>
                <w:rFonts w:ascii="Arial" w:hAnsi="Arial"/>
                <w:sz w:val="20"/>
                <w:szCs w:val="20"/>
                <w:lang w:val="es-H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E6E6E6"/>
              </w:rPr>
              <w:t xml:space="preserve">2ª UNIDAD: Procesos, Hilos, SMP y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E6E6E6"/>
              </w:rPr>
              <w:t>Micronúcleos</w:t>
            </w:r>
            <w:proofErr w:type="spellEnd"/>
          </w:p>
        </w:tc>
      </w:tr>
      <w:tr w:rsidR="00255A67" w14:paraId="140C01B2" w14:textId="77777777" w:rsidTr="004F15F8">
        <w:trPr>
          <w:trHeight w:val="311"/>
        </w:trPr>
        <w:tc>
          <w:tcPr>
            <w:tcW w:w="6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517CE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F303A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Proceso</w:t>
            </w:r>
            <w:r w:rsidR="004F15F8">
              <w:rPr>
                <w:rFonts w:ascii="Arial" w:hAnsi="Arial"/>
                <w:sz w:val="20"/>
                <w:szCs w:val="20"/>
              </w:rPr>
              <w:t>s</w:t>
            </w:r>
          </w:p>
          <w:p w14:paraId="3FA9D43F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140510C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4B72233C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4BE8198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Estados de los Procesos</w:t>
            </w:r>
          </w:p>
          <w:p w14:paraId="4B7EAB64" w14:textId="77777777" w:rsidR="004F15F8" w:rsidRDefault="004F15F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581E8E1" w14:textId="77777777" w:rsidR="004F15F8" w:rsidRDefault="004F15F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3CFD980" w14:textId="77777777" w:rsidR="004F15F8" w:rsidRDefault="004F15F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Creación y Terminación de Procesos</w:t>
            </w:r>
          </w:p>
          <w:p w14:paraId="07D7F492" w14:textId="77777777" w:rsidR="0070212D" w:rsidRDefault="0070212D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02CE3C44" w14:textId="77777777" w:rsidR="0070212D" w:rsidRPr="00290E2D" w:rsidRDefault="0070212D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Laboratorio N°2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AAB29" w14:textId="77777777" w:rsidR="00255A67" w:rsidRPr="00290E2D" w:rsidRDefault="00255A67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define el proceso en base a sus tres partes principales: código, datos y bloque de control de proceso. Se explica en qué consiste el modelo de procesos</w:t>
            </w:r>
          </w:p>
          <w:p w14:paraId="11B50F0E" w14:textId="77777777" w:rsidR="00255A67" w:rsidRPr="00290E2D" w:rsidRDefault="00255A67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6A0F3751" w14:textId="77777777" w:rsidR="00255A67" w:rsidRDefault="004F15F8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enumeran y exponen las razones para crear  y terminar un proceso</w:t>
            </w:r>
          </w:p>
          <w:p w14:paraId="64CA1735" w14:textId="77777777" w:rsidR="004F15F8" w:rsidRDefault="004F15F8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expone el modelo de cinco estados , se explican las transiciones entre los estados y las mejoras con colas por eventos y prioridades.</w:t>
            </w:r>
          </w:p>
          <w:p w14:paraId="37E944F7" w14:textId="77777777" w:rsidR="004F15F8" w:rsidRPr="00290E2D" w:rsidRDefault="004F15F8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7831D" w14:textId="77777777" w:rsidR="00255A67" w:rsidRPr="00290E2D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Preguntas orales realizadas en clase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FB0BB" w14:textId="5F71A2E4" w:rsidR="008A59B5" w:rsidRDefault="00C5233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068803B" w14:textId="5F5F0178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3</w:t>
            </w:r>
          </w:p>
        </w:tc>
      </w:tr>
      <w:tr w:rsidR="008A59B5" w:rsidRPr="00EA0D9D" w14:paraId="44A557AC" w14:textId="77777777" w:rsidTr="004F15F8">
        <w:trPr>
          <w:trHeight w:val="311"/>
        </w:trPr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9CE3A" w14:textId="77777777" w:rsidR="008A59B5" w:rsidRPr="00290E2D" w:rsidRDefault="008A59B5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1FF6E" w14:textId="77777777" w:rsidR="008A59B5" w:rsidRDefault="008A59B5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Procesos e Hilos</w:t>
            </w:r>
          </w:p>
          <w:p w14:paraId="1280CAB9" w14:textId="77777777" w:rsidR="008A59B5" w:rsidRDefault="008A59B5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1EDD1AD" w14:textId="77777777" w:rsidR="008A59B5" w:rsidRDefault="008A59B5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Hilos a Nivel de Usuario y a Nivel de Núcleo</w:t>
            </w:r>
          </w:p>
          <w:p w14:paraId="4B91DC13" w14:textId="77777777" w:rsidR="008A59B5" w:rsidRDefault="008A59B5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145EE4D9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177E23EA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D347BA2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4177D576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B42E3FA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A44DE" w14:textId="77777777" w:rsidR="008A59B5" w:rsidRDefault="008A59B5" w:rsidP="008A59B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 xml:space="preserve">Se define al proceso como unidad propietaria de recursos y al hilo como unidad de planificación/ejecución. Se explica el concepto de </w:t>
            </w:r>
            <w:proofErr w:type="spellStart"/>
            <w:r w:rsidRPr="00290E2D">
              <w:rPr>
                <w:rFonts w:ascii="Arial" w:hAnsi="Arial"/>
                <w:sz w:val="20"/>
                <w:szCs w:val="20"/>
              </w:rPr>
              <w:t>multihilos</w:t>
            </w:r>
            <w:proofErr w:type="spellEnd"/>
            <w:r w:rsidRPr="00290E2D">
              <w:rPr>
                <w:rFonts w:ascii="Arial" w:hAnsi="Arial"/>
                <w:sz w:val="20"/>
                <w:szCs w:val="20"/>
              </w:rPr>
              <w:t xml:space="preserve"> frente a otras configuraciones, sus beneficios y ejemplos de uso.</w:t>
            </w:r>
          </w:p>
          <w:p w14:paraId="4CB0EF1C" w14:textId="77777777" w:rsidR="008A59B5" w:rsidRDefault="008A59B5" w:rsidP="008A59B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0030CFD5" w14:textId="35B4930E" w:rsidR="008A59B5" w:rsidRPr="00290E2D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1C1F8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Preguntas orales realizadas en clase</w:t>
            </w:r>
          </w:p>
          <w:p w14:paraId="379B2BA6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6E65E63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Asistencia y revisión de ejercicio realizado en el laboratorio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D57AA" w14:textId="2B095C40" w:rsidR="008A59B5" w:rsidRDefault="00C52338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422FF3B6" w14:textId="29DDC94B" w:rsidR="008A59B5" w:rsidRPr="00267097" w:rsidRDefault="008A59B5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52338"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 w:rsidR="008A59B5" w14:paraId="5BF0F7B7" w14:textId="77777777" w:rsidTr="004F15F8">
        <w:trPr>
          <w:trHeight w:val="311"/>
        </w:trPr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13110" w14:textId="77777777" w:rsidR="008A59B5" w:rsidRPr="00290E2D" w:rsidRDefault="008A59B5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0E0E8" w14:textId="2D401764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Planificación de la CPU</w:t>
            </w:r>
          </w:p>
          <w:p w14:paraId="20AEA3AC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6C9BA8D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4068E7C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A950E06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347FA5B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B5C70C4" w14:textId="77777777" w:rsidR="008A59B5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0CC506F2" w14:textId="5AC8428B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9EB16" w14:textId="755ECD70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 definen los mecanismos de planificación de la CPU que son la base de los sistemas operativos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multiprogramados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065BDD5E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0D4809DC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1FAF04EE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185CE74B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3F21F100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526C6F8D" w14:textId="4FADA231" w:rsidR="008A59B5" w:rsidRPr="00290E2D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055C8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Trabajo en Clases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616E7" w14:textId="77777777" w:rsidR="00C52338" w:rsidRDefault="00C5233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7FCE52F" w14:textId="33595863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52338"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8A59B5" w14:paraId="14A81DA7" w14:textId="77777777" w:rsidTr="008F5A15">
        <w:trPr>
          <w:trHeight w:val="212"/>
        </w:trPr>
        <w:tc>
          <w:tcPr>
            <w:tcW w:w="6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C17CC" w14:textId="77777777" w:rsidR="008A59B5" w:rsidRPr="00290E2D" w:rsidRDefault="008A59B5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9D1AA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Gestión de Hilos y SMP en Windows</w:t>
            </w:r>
          </w:p>
        </w:tc>
        <w:tc>
          <w:tcPr>
            <w:tcW w:w="3969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D3774" w14:textId="77777777" w:rsidR="008A59B5" w:rsidRPr="00290E2D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explica la forma en que Windows representa los procesos e hilos mediante objetos, los estados de un hilo, el soporte para múltiples subsistemas y para SMP</w:t>
            </w:r>
          </w:p>
          <w:p w14:paraId="63054F08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explican cuatro conceptos importantes en Solaris: procesos, hilos a nivel de usuario, procesos ligeros e hilos de núcleo, además los estados de los hilos y el manejo de interrupciones como hilos.</w:t>
            </w:r>
          </w:p>
          <w:p w14:paraId="5DB5C357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2113CDDA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explica cómo en Linux se implementan los hilos sin necesidad de tener una estructura especial diferente de la del proceso, además del modelo de procesos e hilos.</w:t>
            </w:r>
          </w:p>
          <w:p w14:paraId="0FCCF798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45433C10" w14:textId="77777777" w:rsidR="008A59B5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3F641458" w14:textId="77777777" w:rsidR="008A59B5" w:rsidRPr="00290E2D" w:rsidRDefault="008A59B5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4856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Preguntas orales realizadas en clase</w:t>
            </w:r>
          </w:p>
          <w:p w14:paraId="647CF94F" w14:textId="77777777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9754576" w14:textId="75E65743" w:rsidR="008A59B5" w:rsidRPr="00290E2D" w:rsidRDefault="008A59B5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Entr</w:t>
            </w:r>
            <w:r>
              <w:rPr>
                <w:rFonts w:ascii="Arial" w:hAnsi="Arial"/>
                <w:sz w:val="20"/>
                <w:szCs w:val="20"/>
              </w:rPr>
              <w:t xml:space="preserve">ega Proyecto de Programación </w:t>
            </w:r>
          </w:p>
        </w:tc>
        <w:tc>
          <w:tcPr>
            <w:tcW w:w="184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748E7" w14:textId="77777777" w:rsidR="00C52338" w:rsidRDefault="00C52338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12F679B7" w14:textId="2DB4B770" w:rsidR="008A59B5" w:rsidRPr="00290E2D" w:rsidRDefault="008A59B5" w:rsidP="008A59B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52338"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7F76DF" w14:paraId="11230AAA" w14:textId="77777777" w:rsidTr="007F76DF">
        <w:trPr>
          <w:trHeight w:val="464"/>
        </w:trPr>
        <w:tc>
          <w:tcPr>
            <w:tcW w:w="624" w:type="dxa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63DAD" w14:textId="77777777" w:rsidR="007F76DF" w:rsidRPr="00290E2D" w:rsidRDefault="007F76DF" w:rsidP="008F5A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8DD8F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Gestión de Hilos y SMP en Solaris</w:t>
            </w:r>
          </w:p>
          <w:p w14:paraId="4E5863E8" w14:textId="77777777" w:rsidR="007F76DF" w:rsidRPr="00290E2D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FFD9486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Gestión de Procesos e Hilos en Linux</w:t>
            </w:r>
          </w:p>
          <w:p w14:paraId="2E3798F8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5F43617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24CBDB96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3BB3CB0E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7B81AF73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3934C70A" w14:textId="77777777" w:rsidR="007F76DF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38C492A4" w14:textId="77777777" w:rsidR="007F76DF" w:rsidRPr="00290E2D" w:rsidRDefault="007F76DF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Examen 2ª Unidad</w:t>
            </w:r>
          </w:p>
        </w:tc>
        <w:tc>
          <w:tcPr>
            <w:tcW w:w="3969" w:type="dxa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6668" w14:textId="77777777" w:rsidR="007F76DF" w:rsidRPr="00290E2D" w:rsidRDefault="007F76DF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vMerge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792E7" w14:textId="77777777" w:rsidR="007F76DF" w:rsidRPr="00290E2D" w:rsidRDefault="007F76DF" w:rsidP="008F5A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B69B5" w14:textId="77777777" w:rsidR="007F76DF" w:rsidRPr="00290E2D" w:rsidRDefault="007F76DF" w:rsidP="008F5A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76DF" w14:paraId="6E3BC34C" w14:textId="77777777" w:rsidTr="008F5A15">
        <w:trPr>
          <w:trHeight w:val="311"/>
        </w:trPr>
        <w:tc>
          <w:tcPr>
            <w:tcW w:w="107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CE14C" w14:textId="77777777" w:rsidR="007F76DF" w:rsidRPr="007F76DF" w:rsidRDefault="007F76DF" w:rsidP="007F76DF">
            <w:pPr>
              <w:pStyle w:val="TableContents"/>
              <w:jc w:val="center"/>
              <w:rPr>
                <w:rFonts w:ascii="Arial" w:hAnsi="Arial"/>
                <w:b/>
                <w:bCs/>
                <w:shd w:val="clear" w:color="auto" w:fill="E6E6E6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E6E6E6"/>
              </w:rPr>
              <w:t>3ª UNIDAD: Concurrencia</w:t>
            </w:r>
          </w:p>
        </w:tc>
      </w:tr>
      <w:tr w:rsidR="00255A67" w14:paraId="0F1C9639" w14:textId="77777777" w:rsidTr="007F76DF">
        <w:trPr>
          <w:trHeight w:val="311"/>
        </w:trPr>
        <w:tc>
          <w:tcPr>
            <w:tcW w:w="62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03EA3" w14:textId="77777777" w:rsidR="00255A67" w:rsidRPr="00290E2D" w:rsidRDefault="00255A67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FA8CA" w14:textId="77777777" w:rsidR="00255A67" w:rsidRDefault="00255A67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Principios de la Concurrencia</w:t>
            </w:r>
          </w:p>
          <w:p w14:paraId="2E6B225A" w14:textId="77777777" w:rsidR="005271F4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5F11AFC9" w14:textId="77777777" w:rsidR="005271F4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Interacción de Procesos</w:t>
            </w:r>
          </w:p>
          <w:p w14:paraId="44918ABC" w14:textId="77777777" w:rsidR="005271F4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1E842A89" w14:textId="77777777" w:rsidR="005271F4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Exclusión Mutua: Hardw</w:t>
            </w:r>
            <w:r>
              <w:rPr>
                <w:rFonts w:ascii="Arial" w:hAnsi="Arial"/>
                <w:sz w:val="20"/>
                <w:szCs w:val="20"/>
              </w:rPr>
              <w:t>are</w:t>
            </w:r>
          </w:p>
          <w:p w14:paraId="4F60943F" w14:textId="77777777" w:rsidR="005271F4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2C12E69" w14:textId="77777777" w:rsidR="005271F4" w:rsidRPr="00290E2D" w:rsidRDefault="005271F4" w:rsidP="00494D91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E689C" w14:textId="77777777" w:rsidR="00255A67" w:rsidRDefault="00255A67" w:rsidP="005271F4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 xml:space="preserve">Se define qué es concurrencia y su ámbito tanto en un entorno SMP y procesamiento distribuido y también en un entorno monoprocesador </w:t>
            </w:r>
            <w:proofErr w:type="spellStart"/>
            <w:r w:rsidRPr="00290E2D">
              <w:rPr>
                <w:rFonts w:ascii="Arial" w:hAnsi="Arial"/>
                <w:sz w:val="20"/>
                <w:szCs w:val="20"/>
              </w:rPr>
              <w:t>multiprogramado</w:t>
            </w:r>
            <w:proofErr w:type="spellEnd"/>
            <w:r w:rsidRPr="00290E2D">
              <w:rPr>
                <w:rFonts w:ascii="Arial" w:hAnsi="Arial"/>
                <w:sz w:val="20"/>
                <w:szCs w:val="20"/>
              </w:rPr>
              <w:t xml:space="preserve">. </w:t>
            </w:r>
          </w:p>
          <w:p w14:paraId="319FE2D1" w14:textId="77777777" w:rsidR="005271F4" w:rsidRDefault="005271F4" w:rsidP="005271F4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5DCD43F7" w14:textId="77777777" w:rsidR="005271F4" w:rsidRPr="00290E2D" w:rsidRDefault="005271F4" w:rsidP="005271F4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clasifican y exponen las formas en que interaccionan los procesos en base al grado en que perciben la existencia cada uno de los otros.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544FB" w14:textId="77777777" w:rsidR="00255A67" w:rsidRPr="00290E2D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Trabajo en Clases</w:t>
            </w:r>
            <w:r w:rsidR="00255A67" w:rsidRPr="00290E2D">
              <w:rPr>
                <w:rFonts w:ascii="Arial" w:hAnsi="Arial"/>
                <w:sz w:val="20"/>
                <w:szCs w:val="20"/>
              </w:rPr>
              <w:t xml:space="preserve"> en clase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EA77" w14:textId="77777777" w:rsidR="00C52338" w:rsidRDefault="00C52338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0272F48E" w14:textId="54DBA2AF" w:rsidR="00494D91" w:rsidRPr="00290E2D" w:rsidRDefault="00494D91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52338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5271F4" w14:paraId="5215B899" w14:textId="77777777" w:rsidTr="008F5A15">
        <w:trPr>
          <w:trHeight w:val="1720"/>
        </w:trPr>
        <w:tc>
          <w:tcPr>
            <w:tcW w:w="6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BC9BF" w14:textId="77777777" w:rsidR="005271F4" w:rsidRPr="00290E2D" w:rsidRDefault="005271F4" w:rsidP="008F5A15">
            <w:pPr>
              <w:pStyle w:val="Standard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40146" w14:textId="1A65D8AB" w:rsidR="005271F4" w:rsidRPr="00290E2D" w:rsidRDefault="00494D91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Sincronización de Procesos </w:t>
            </w:r>
          </w:p>
        </w:tc>
        <w:tc>
          <w:tcPr>
            <w:tcW w:w="396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1A848" w14:textId="77777777" w:rsidR="005271F4" w:rsidRPr="00290E2D" w:rsidRDefault="005271F4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 xml:space="preserve">Se presenta y explica el concepto de monitor, su estructura y funcionamiento según la versión de </w:t>
            </w:r>
            <w:proofErr w:type="spellStart"/>
            <w:r w:rsidRPr="00290E2D">
              <w:rPr>
                <w:rFonts w:ascii="Arial" w:hAnsi="Arial"/>
                <w:sz w:val="20"/>
                <w:szCs w:val="20"/>
              </w:rPr>
              <w:t>Hoare</w:t>
            </w:r>
            <w:proofErr w:type="spellEnd"/>
            <w:r w:rsidRPr="00290E2D">
              <w:rPr>
                <w:rFonts w:ascii="Arial" w:hAnsi="Arial"/>
                <w:sz w:val="20"/>
                <w:szCs w:val="20"/>
              </w:rPr>
              <w:t>.</w:t>
            </w:r>
          </w:p>
          <w:p w14:paraId="0421A16F" w14:textId="77777777" w:rsidR="005271F4" w:rsidRPr="00290E2D" w:rsidRDefault="005271F4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presentan las primitivas básicas del paso de mensajes y se discuten algunas decisiones de diseño relativas a los sistemas de paso de mensaje.</w:t>
            </w:r>
          </w:p>
        </w:tc>
        <w:tc>
          <w:tcPr>
            <w:tcW w:w="207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A3166" w14:textId="77777777" w:rsidR="00494D91" w:rsidRPr="00290E2D" w:rsidRDefault="00494D91" w:rsidP="00494D91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Preguntas orales realizadas en clase</w:t>
            </w:r>
          </w:p>
          <w:p w14:paraId="193AD98C" w14:textId="2E9C1339" w:rsidR="005271F4" w:rsidRPr="00290E2D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3B742" w14:textId="2E8C958C" w:rsidR="00494D91" w:rsidRDefault="00C52338" w:rsidP="00494D91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375BA6AB" w14:textId="102742BF" w:rsidR="005271F4" w:rsidRPr="00290E2D" w:rsidRDefault="00494D91" w:rsidP="00494D91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52338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5271F4" w14:paraId="3D9B8F9B" w14:textId="77777777" w:rsidTr="005271F4">
        <w:trPr>
          <w:trHeight w:val="311"/>
        </w:trPr>
        <w:tc>
          <w:tcPr>
            <w:tcW w:w="62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7B48D" w14:textId="77777777" w:rsidR="005271F4" w:rsidRPr="00290E2D" w:rsidRDefault="005271F4" w:rsidP="008F5A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762F2" w14:textId="5EE5DED9" w:rsidR="00494D91" w:rsidRDefault="00494D91" w:rsidP="00494D91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Laboratorio N°3</w:t>
            </w:r>
          </w:p>
          <w:p w14:paraId="0DB65F71" w14:textId="77777777" w:rsidR="005271F4" w:rsidRPr="00290E2D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819D7" w14:textId="46DA7880" w:rsidR="005271F4" w:rsidRPr="00290E2D" w:rsidRDefault="005271F4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411E4" w14:textId="77777777" w:rsidR="005271F4" w:rsidRPr="00290E2D" w:rsidRDefault="005271F4" w:rsidP="008F5A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F27ED" w14:textId="77777777" w:rsidR="005271F4" w:rsidRPr="00290E2D" w:rsidRDefault="005271F4" w:rsidP="008F5A1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2B2" w:rsidRPr="00EA0D9D" w14:paraId="0674D332" w14:textId="77777777" w:rsidTr="00E522B2">
        <w:trPr>
          <w:trHeight w:val="1730"/>
        </w:trPr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1055A" w14:textId="5035DDF4" w:rsidR="00E522B2" w:rsidRPr="00290E2D" w:rsidRDefault="00E522B2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11</w:t>
            </w:r>
            <w:r w:rsidR="00494D91">
              <w:rPr>
                <w:rFonts w:ascii="Arial" w:hAnsi="Arial"/>
                <w:sz w:val="20"/>
                <w:szCs w:val="20"/>
              </w:rPr>
              <w:t xml:space="preserve"> y 12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71195" w14:textId="77777777" w:rsidR="00E522B2" w:rsidRDefault="00E522B2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Fundamentos del Interbloqueo</w:t>
            </w:r>
          </w:p>
          <w:p w14:paraId="508A4A55" w14:textId="77777777" w:rsidR="00E522B2" w:rsidRPr="00290E2D" w:rsidRDefault="00E522B2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  <w:p w14:paraId="64528A79" w14:textId="77777777" w:rsidR="00E522B2" w:rsidRPr="00290E2D" w:rsidRDefault="00E522B2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Predicción del Interbloqueo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73DDD" w14:textId="77777777" w:rsidR="00E522B2" w:rsidRDefault="00E522B2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explica el uso de los grafos asignación de recursos, se mencionan las condiciones para el interbloqueo y la técnicas para la prevención del interbloqueo.</w:t>
            </w:r>
          </w:p>
          <w:p w14:paraId="3E2D356E" w14:textId="77777777" w:rsidR="00E522B2" w:rsidRPr="00290E2D" w:rsidRDefault="00E522B2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14:paraId="6767973F" w14:textId="77777777" w:rsidR="00E522B2" w:rsidRPr="00290E2D" w:rsidRDefault="00E522B2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Se presenta la predicción del interbloqueo como otra estrategia para resolver el problema del interbloqueo.</w:t>
            </w:r>
          </w:p>
        </w:tc>
        <w:tc>
          <w:tcPr>
            <w:tcW w:w="2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8C82D" w14:textId="2DAD9D04" w:rsidR="00E522B2" w:rsidRPr="00290E2D" w:rsidRDefault="00494D91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Asistencia y revisión de ejercicio realizado en el laboratorio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EFA8A" w14:textId="77777777" w:rsidR="00C52338" w:rsidRDefault="00C52338" w:rsidP="00494D91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proofErr w:type="spellStart"/>
            <w:r w:rsidRPr="00AB4289">
              <w:rPr>
                <w:rFonts w:ascii="Arial" w:hAnsi="Arial"/>
                <w:sz w:val="20"/>
                <w:szCs w:val="20"/>
              </w:rPr>
              <w:t>Stallings</w:t>
            </w:r>
            <w:proofErr w:type="spellEnd"/>
            <w:r w:rsidRPr="00AB4289">
              <w:rPr>
                <w:rFonts w:ascii="Arial" w:hAnsi="Arial"/>
                <w:sz w:val="20"/>
                <w:szCs w:val="20"/>
              </w:rPr>
              <w:t>, W. (2005). S</w:t>
            </w:r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 xml:space="preserve">istemas Operativos Aspectos internos y principios de </w:t>
            </w:r>
            <w:proofErr w:type="spellStart"/>
            <w:r w:rsidRPr="00AB4289">
              <w:rPr>
                <w:rFonts w:ascii="Arial" w:hAnsi="Arial"/>
                <w:i/>
                <w:iCs/>
                <w:sz w:val="20"/>
                <w:szCs w:val="20"/>
              </w:rPr>
              <w:t>díseño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69BCAE3A" w14:textId="247E47D7" w:rsidR="00E522B2" w:rsidRPr="00290E2D" w:rsidRDefault="00494D91" w:rsidP="00494D91">
            <w:pPr>
              <w:pStyle w:val="TableContents"/>
              <w:jc w:val="left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Cap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52338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5271F4" w14:paraId="75FC90B3" w14:textId="77777777" w:rsidTr="004F15F8">
        <w:trPr>
          <w:trHeight w:val="311"/>
        </w:trPr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5D7A" w14:textId="77777777" w:rsidR="005271F4" w:rsidRPr="00290E2D" w:rsidRDefault="00E522B2" w:rsidP="008F5A1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221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6D761" w14:textId="77777777" w:rsidR="005271F4" w:rsidRPr="00290E2D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177B5" w14:textId="77777777" w:rsidR="005271F4" w:rsidRPr="00290E2D" w:rsidRDefault="005271F4" w:rsidP="008F5A1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A41ED" w14:textId="46EAC914" w:rsidR="005271F4" w:rsidRPr="00290E2D" w:rsidRDefault="00E522B2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  <w:r w:rsidRPr="00290E2D">
              <w:rPr>
                <w:rFonts w:ascii="Arial" w:hAnsi="Arial"/>
                <w:sz w:val="20"/>
                <w:szCs w:val="20"/>
              </w:rPr>
              <w:t>Ent</w:t>
            </w:r>
            <w:r w:rsidR="008B02CA">
              <w:rPr>
                <w:rFonts w:ascii="Arial" w:hAnsi="Arial"/>
                <w:sz w:val="20"/>
                <w:szCs w:val="20"/>
              </w:rPr>
              <w:t>rega Proyecto de Programación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025F2" w14:textId="77777777" w:rsidR="005271F4" w:rsidRPr="00290E2D" w:rsidRDefault="005271F4" w:rsidP="008F5A15">
            <w:pPr>
              <w:pStyle w:val="TableContents"/>
              <w:jc w:val="lef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548106B" w14:textId="77777777" w:rsidR="006B7F96" w:rsidRDefault="006B7F96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68AAE090" w14:textId="77777777" w:rsidR="006E0B71" w:rsidRDefault="006E0B7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3D90BE92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74EBB436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116D7F45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30B83317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258CB59A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221F89EC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2EFAE652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6A62AB7B" w14:textId="77777777" w:rsidR="00494D91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665989C3" w14:textId="77777777" w:rsidR="00494D91" w:rsidRPr="001909A7" w:rsidRDefault="00494D91" w:rsidP="001909A7">
      <w:pPr>
        <w:rPr>
          <w:rFonts w:ascii="Arial" w:hAnsi="Arial" w:cs="Arial"/>
          <w:sz w:val="20"/>
          <w:szCs w:val="20"/>
          <w:lang w:val="es-ES_tradnl"/>
        </w:rPr>
      </w:pPr>
    </w:p>
    <w:p w14:paraId="7E75F2B7" w14:textId="77777777" w:rsidR="00D37B57" w:rsidRDefault="00D37B5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ED40BB" w14:textId="77777777" w:rsidR="00D37B57" w:rsidRPr="00D26B9E" w:rsidRDefault="00D37B57" w:rsidP="00D37B57">
      <w:pPr>
        <w:rPr>
          <w:rFonts w:ascii="Arial" w:hAnsi="Arial" w:cs="Arial"/>
          <w:b/>
          <w:bCs/>
          <w:sz w:val="20"/>
          <w:szCs w:val="20"/>
        </w:rPr>
      </w:pPr>
      <w:r w:rsidRPr="00D26B9E">
        <w:rPr>
          <w:rFonts w:ascii="Arial" w:hAnsi="Arial" w:cs="Arial"/>
          <w:b/>
          <w:sz w:val="20"/>
          <w:szCs w:val="20"/>
        </w:rPr>
        <w:t>RECURSOS DE APRENDIZAJE</w:t>
      </w:r>
      <w:r w:rsidRPr="00D26B9E">
        <w:rPr>
          <w:rFonts w:ascii="Arial" w:hAnsi="Arial" w:cs="Arial"/>
          <w:sz w:val="20"/>
          <w:szCs w:val="20"/>
        </w:rPr>
        <w:t xml:space="preserve">:  </w:t>
      </w:r>
    </w:p>
    <w:p w14:paraId="61D90F49" w14:textId="77777777" w:rsidR="00D37B57" w:rsidRPr="00D26B9E" w:rsidRDefault="00D37B57" w:rsidP="00D37B57">
      <w:pPr>
        <w:rPr>
          <w:rFonts w:ascii="Arial" w:hAnsi="Arial" w:cs="Arial"/>
          <w:sz w:val="20"/>
          <w:szCs w:val="20"/>
        </w:rPr>
      </w:pPr>
    </w:p>
    <w:p w14:paraId="5F2C5D0D" w14:textId="77777777" w:rsidR="00AB4289" w:rsidRPr="00AB4289" w:rsidRDefault="00AB4289" w:rsidP="00AB4289">
      <w:pPr>
        <w:pStyle w:val="Textbody"/>
        <w:numPr>
          <w:ilvl w:val="0"/>
          <w:numId w:val="24"/>
        </w:numPr>
        <w:rPr>
          <w:rFonts w:ascii="Arial" w:hAnsi="Arial"/>
          <w:sz w:val="20"/>
          <w:szCs w:val="20"/>
        </w:rPr>
      </w:pPr>
      <w:proofErr w:type="spellStart"/>
      <w:r w:rsidRPr="00AB4289">
        <w:rPr>
          <w:rFonts w:ascii="Arial" w:hAnsi="Arial"/>
          <w:sz w:val="20"/>
          <w:szCs w:val="20"/>
        </w:rPr>
        <w:t>Stallings</w:t>
      </w:r>
      <w:proofErr w:type="spellEnd"/>
      <w:r w:rsidRPr="00AB4289">
        <w:rPr>
          <w:rFonts w:ascii="Arial" w:hAnsi="Arial"/>
          <w:sz w:val="20"/>
          <w:szCs w:val="20"/>
        </w:rPr>
        <w:t>, W. (2005). S</w:t>
      </w:r>
      <w:r w:rsidRPr="00AB4289">
        <w:rPr>
          <w:rFonts w:ascii="Arial" w:hAnsi="Arial"/>
          <w:i/>
          <w:iCs/>
          <w:sz w:val="20"/>
          <w:szCs w:val="20"/>
        </w:rPr>
        <w:t xml:space="preserve">istemas Operativos Aspectos internos y principios de </w:t>
      </w:r>
      <w:proofErr w:type="spellStart"/>
      <w:r w:rsidRPr="00AB4289">
        <w:rPr>
          <w:rFonts w:ascii="Arial" w:hAnsi="Arial"/>
          <w:i/>
          <w:iCs/>
          <w:sz w:val="20"/>
          <w:szCs w:val="20"/>
        </w:rPr>
        <w:t>díseño</w:t>
      </w:r>
      <w:proofErr w:type="spellEnd"/>
      <w:r w:rsidRPr="00AB4289">
        <w:rPr>
          <w:rFonts w:ascii="Arial" w:hAnsi="Arial"/>
          <w:i/>
          <w:iCs/>
          <w:sz w:val="20"/>
          <w:szCs w:val="20"/>
        </w:rPr>
        <w:t>.</w:t>
      </w:r>
      <w:r w:rsidRPr="00AB4289">
        <w:rPr>
          <w:rFonts w:ascii="Arial" w:hAnsi="Arial"/>
          <w:sz w:val="20"/>
          <w:szCs w:val="20"/>
        </w:rPr>
        <w:t xml:space="preserve"> Madrid: Pearson Educación, S.A.</w:t>
      </w:r>
    </w:p>
    <w:p w14:paraId="02DA9DDD" w14:textId="77777777" w:rsidR="00AB4289" w:rsidRDefault="00AB4289" w:rsidP="00AB4289">
      <w:pPr>
        <w:pStyle w:val="Textbody"/>
        <w:numPr>
          <w:ilvl w:val="0"/>
          <w:numId w:val="24"/>
        </w:numPr>
        <w:rPr>
          <w:rFonts w:ascii="Arial" w:hAnsi="Arial"/>
          <w:sz w:val="20"/>
          <w:szCs w:val="20"/>
        </w:rPr>
      </w:pPr>
      <w:proofErr w:type="spellStart"/>
      <w:r w:rsidRPr="00AB4289">
        <w:rPr>
          <w:rFonts w:ascii="Arial" w:hAnsi="Arial"/>
          <w:sz w:val="20"/>
          <w:szCs w:val="20"/>
          <w:lang w:val="en-US"/>
        </w:rPr>
        <w:t>Tanenbaum</w:t>
      </w:r>
      <w:proofErr w:type="spellEnd"/>
      <w:r w:rsidRPr="00AB4289">
        <w:rPr>
          <w:rFonts w:ascii="Arial" w:hAnsi="Arial"/>
          <w:sz w:val="20"/>
          <w:szCs w:val="20"/>
          <w:lang w:val="en-US"/>
        </w:rPr>
        <w:t xml:space="preserve">, A. S. &amp; Woodhull A. S. (2006). </w:t>
      </w:r>
      <w:r w:rsidRPr="00AB4289">
        <w:rPr>
          <w:rFonts w:ascii="Arial" w:hAnsi="Arial"/>
          <w:i/>
          <w:iCs/>
          <w:sz w:val="20"/>
          <w:szCs w:val="20"/>
          <w:lang w:val="en-US"/>
        </w:rPr>
        <w:t>Operating Systems Design and Implementation (3th Ed)</w:t>
      </w:r>
      <w:r w:rsidRPr="00AB4289">
        <w:rPr>
          <w:rFonts w:ascii="Arial" w:hAnsi="Arial"/>
          <w:sz w:val="20"/>
          <w:szCs w:val="20"/>
          <w:lang w:val="en-US"/>
        </w:rPr>
        <w:t xml:space="preserve">. </w:t>
      </w:r>
      <w:r w:rsidRPr="00AB4289">
        <w:rPr>
          <w:rFonts w:ascii="Arial" w:hAnsi="Arial"/>
          <w:sz w:val="20"/>
          <w:szCs w:val="20"/>
        </w:rPr>
        <w:t xml:space="preserve">Estados Unidos: Pearson </w:t>
      </w:r>
      <w:proofErr w:type="spellStart"/>
      <w:r w:rsidRPr="00AB4289">
        <w:rPr>
          <w:rFonts w:ascii="Arial" w:hAnsi="Arial"/>
          <w:sz w:val="20"/>
          <w:szCs w:val="20"/>
        </w:rPr>
        <w:t>Education</w:t>
      </w:r>
      <w:proofErr w:type="spellEnd"/>
      <w:r w:rsidRPr="00AB4289">
        <w:rPr>
          <w:rFonts w:ascii="Arial" w:hAnsi="Arial"/>
          <w:sz w:val="20"/>
          <w:szCs w:val="20"/>
        </w:rPr>
        <w:t>, Inc.</w:t>
      </w:r>
    </w:p>
    <w:p w14:paraId="56158C3F" w14:textId="77777777" w:rsidR="00C52338" w:rsidRPr="008B02CA" w:rsidRDefault="00C52338" w:rsidP="00C52338">
      <w:pPr>
        <w:pStyle w:val="Textbody"/>
        <w:numPr>
          <w:ilvl w:val="0"/>
          <w:numId w:val="24"/>
        </w:num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Silberschatz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Galvin</w:t>
      </w:r>
      <w:proofErr w:type="spellEnd"/>
      <w:r>
        <w:rPr>
          <w:rFonts w:ascii="Arial" w:hAnsi="Arial"/>
          <w:sz w:val="20"/>
          <w:szCs w:val="20"/>
        </w:rPr>
        <w:t xml:space="preserve"> &amp;  </w:t>
      </w:r>
      <w:proofErr w:type="spellStart"/>
      <w:r>
        <w:rPr>
          <w:rFonts w:ascii="Arial" w:hAnsi="Arial"/>
          <w:sz w:val="20"/>
          <w:szCs w:val="20"/>
        </w:rPr>
        <w:t>Gagne</w:t>
      </w:r>
      <w:proofErr w:type="spellEnd"/>
      <w:r>
        <w:rPr>
          <w:rFonts w:ascii="Arial" w:hAnsi="Arial"/>
          <w:sz w:val="20"/>
          <w:szCs w:val="20"/>
        </w:rPr>
        <w:t xml:space="preserve">  </w:t>
      </w:r>
      <w:r w:rsidRPr="008B02CA">
        <w:rPr>
          <w:rFonts w:ascii="Arial" w:hAnsi="Arial"/>
          <w:i/>
          <w:sz w:val="20"/>
          <w:szCs w:val="20"/>
        </w:rPr>
        <w:t>Fundamentos de Sistemas Operativos</w:t>
      </w:r>
      <w:r>
        <w:rPr>
          <w:rFonts w:ascii="Arial" w:hAnsi="Arial"/>
          <w:i/>
          <w:sz w:val="20"/>
          <w:szCs w:val="20"/>
        </w:rPr>
        <w:t xml:space="preserve">. </w:t>
      </w:r>
      <w:r w:rsidRPr="00AB4289">
        <w:rPr>
          <w:rFonts w:ascii="Arial" w:hAnsi="Arial"/>
          <w:sz w:val="20"/>
          <w:szCs w:val="20"/>
        </w:rPr>
        <w:t>Madrid: Pearson Educación, S.A.</w:t>
      </w:r>
    </w:p>
    <w:p w14:paraId="2B2C1B06" w14:textId="77777777" w:rsidR="00C52338" w:rsidRDefault="00C52338" w:rsidP="00C52338">
      <w:pPr>
        <w:pStyle w:val="Textbody"/>
        <w:ind w:left="360"/>
        <w:rPr>
          <w:rFonts w:ascii="Arial" w:hAnsi="Arial"/>
          <w:sz w:val="20"/>
          <w:szCs w:val="20"/>
        </w:rPr>
      </w:pPr>
    </w:p>
    <w:p w14:paraId="73DFE5B7" w14:textId="77777777" w:rsidR="008B02CA" w:rsidRPr="00AB4289" w:rsidRDefault="008B02CA" w:rsidP="008B02CA">
      <w:pPr>
        <w:pStyle w:val="Textbody"/>
        <w:ind w:left="720"/>
        <w:rPr>
          <w:rFonts w:ascii="Arial" w:hAnsi="Arial"/>
          <w:sz w:val="20"/>
          <w:szCs w:val="20"/>
        </w:rPr>
      </w:pPr>
    </w:p>
    <w:p w14:paraId="17E6D42C" w14:textId="77777777" w:rsidR="00D37B57" w:rsidRPr="00AB4289" w:rsidRDefault="00D37B57" w:rsidP="00D37B5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D6647E6" w14:textId="77777777" w:rsidR="00D37B57" w:rsidRPr="00D26B9E" w:rsidRDefault="00D37B57" w:rsidP="00D37B57">
      <w:pPr>
        <w:rPr>
          <w:rFonts w:ascii="Arial" w:hAnsi="Arial" w:cs="Arial"/>
          <w:sz w:val="20"/>
          <w:szCs w:val="20"/>
        </w:rPr>
      </w:pPr>
    </w:p>
    <w:p w14:paraId="27E0F79B" w14:textId="77777777" w:rsidR="00D37B57" w:rsidRPr="00D26B9E" w:rsidRDefault="00D37B57" w:rsidP="00D37B57">
      <w:pPr>
        <w:rPr>
          <w:rFonts w:ascii="Arial" w:hAnsi="Arial" w:cs="Arial"/>
          <w:b/>
          <w:sz w:val="20"/>
          <w:szCs w:val="20"/>
        </w:rPr>
      </w:pPr>
      <w:r w:rsidRPr="00D26B9E">
        <w:rPr>
          <w:rFonts w:ascii="Arial" w:hAnsi="Arial" w:cs="Arial"/>
          <w:b/>
          <w:sz w:val="20"/>
          <w:szCs w:val="20"/>
        </w:rPr>
        <w:t>POLITICAS DEL CURSO:</w:t>
      </w:r>
    </w:p>
    <w:p w14:paraId="7C87BFDC" w14:textId="77777777" w:rsidR="00D37B57" w:rsidRPr="00D26B9E" w:rsidRDefault="00D37B57" w:rsidP="00D37B57">
      <w:pPr>
        <w:tabs>
          <w:tab w:val="left" w:pos="360"/>
        </w:tabs>
        <w:jc w:val="both"/>
        <w:rPr>
          <w:rFonts w:ascii="Arial" w:hAnsi="Arial" w:cs="Arial"/>
          <w:sz w:val="20"/>
          <w:szCs w:val="20"/>
        </w:rPr>
      </w:pPr>
    </w:p>
    <w:p w14:paraId="7ED850DB" w14:textId="77777777" w:rsidR="00D37B57" w:rsidRPr="00D26B9E" w:rsidRDefault="00D37B57" w:rsidP="00D37B57">
      <w:pPr>
        <w:numPr>
          <w:ilvl w:val="0"/>
          <w:numId w:val="12"/>
        </w:numPr>
        <w:tabs>
          <w:tab w:val="left" w:pos="720"/>
        </w:tabs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El alumno y el maestro estarán sujetos a las normas académicas de UNAH.</w:t>
      </w:r>
    </w:p>
    <w:p w14:paraId="4BA2DE2A" w14:textId="77777777" w:rsidR="00D37B57" w:rsidRPr="00D26B9E" w:rsidRDefault="00D37B57" w:rsidP="00D37B57">
      <w:pPr>
        <w:numPr>
          <w:ilvl w:val="0"/>
          <w:numId w:val="12"/>
        </w:numPr>
        <w:tabs>
          <w:tab w:val="left" w:pos="720"/>
        </w:tabs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El alumno es responsable de asistir a fecha de revisión de exámenes, en caso de no presentarse el alumno perderá derecho a reclamo en la calificación.</w:t>
      </w:r>
    </w:p>
    <w:p w14:paraId="4231CDCB" w14:textId="77777777" w:rsidR="00D37B57" w:rsidRPr="00D26B9E" w:rsidRDefault="00D37B57" w:rsidP="00D37B57">
      <w:pPr>
        <w:numPr>
          <w:ilvl w:val="0"/>
          <w:numId w:val="12"/>
        </w:numPr>
        <w:tabs>
          <w:tab w:val="left" w:pos="720"/>
        </w:tabs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Está prohibido el uso de celulares.</w:t>
      </w:r>
    </w:p>
    <w:p w14:paraId="0BB0CB1A" w14:textId="77777777" w:rsidR="00D37B57" w:rsidRPr="00D26B9E" w:rsidRDefault="00D37B57" w:rsidP="00D37B57">
      <w:pPr>
        <w:numPr>
          <w:ilvl w:val="0"/>
          <w:numId w:val="12"/>
        </w:numPr>
        <w:tabs>
          <w:tab w:val="left" w:pos="720"/>
        </w:tabs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Los proyectos y tareas entregados después de la hora y fecha estipulada serán asignados una calificación de 0%.</w:t>
      </w:r>
    </w:p>
    <w:p w14:paraId="186C5C92" w14:textId="77777777" w:rsidR="00D37B57" w:rsidRPr="00D26B9E" w:rsidRDefault="00D37B57" w:rsidP="00D37B57">
      <w:pPr>
        <w:numPr>
          <w:ilvl w:val="0"/>
          <w:numId w:val="12"/>
        </w:numPr>
        <w:tabs>
          <w:tab w:val="left" w:pos="720"/>
        </w:tabs>
        <w:suppressAutoHyphens/>
        <w:spacing w:after="0"/>
        <w:jc w:val="both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El plagio será penalizado con una calificación de 0% para todas las personas involucradas y se notificará de manera escrita a las autoridades académicas correspondientes.</w:t>
      </w:r>
    </w:p>
    <w:p w14:paraId="10280264" w14:textId="77777777" w:rsidR="00D37B57" w:rsidRPr="00171D0E" w:rsidRDefault="00D37B57" w:rsidP="00D37B57">
      <w:pPr>
        <w:pStyle w:val="Ttulo2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smallCaps/>
          <w:color w:val="003366"/>
          <w:sz w:val="20"/>
          <w:szCs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1D0E">
        <w:rPr>
          <w:rFonts w:ascii="Arial" w:hAnsi="Arial" w:cs="Arial"/>
          <w:smallCaps/>
          <w:color w:val="003366"/>
          <w:sz w:val="20"/>
          <w:szCs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9F07664" w14:textId="77777777" w:rsidR="00D37B57" w:rsidRPr="00171D0E" w:rsidRDefault="00D37B57" w:rsidP="00D37B57">
      <w:pPr>
        <w:pStyle w:val="Ttulo2"/>
        <w:tabs>
          <w:tab w:val="left" w:pos="0"/>
          <w:tab w:val="left" w:pos="360"/>
        </w:tabs>
        <w:spacing w:line="276" w:lineRule="auto"/>
        <w:jc w:val="both"/>
        <w:rPr>
          <w:rFonts w:ascii="Arial" w:hAnsi="Arial" w:cs="Arial"/>
          <w:smallCaps/>
          <w:color w:val="003366"/>
          <w:sz w:val="20"/>
          <w:szCs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FABFC8" w14:textId="77777777" w:rsidR="00D37B57" w:rsidRPr="00D26B9E" w:rsidRDefault="00D37B57" w:rsidP="00D37B57">
      <w:pPr>
        <w:rPr>
          <w:rFonts w:ascii="Arial" w:hAnsi="Arial" w:cs="Arial"/>
          <w:b/>
          <w:sz w:val="20"/>
          <w:szCs w:val="20"/>
        </w:rPr>
      </w:pPr>
      <w:r w:rsidRPr="00D26B9E">
        <w:rPr>
          <w:rFonts w:ascii="Arial" w:hAnsi="Arial" w:cs="Arial"/>
          <w:b/>
          <w:sz w:val="20"/>
          <w:szCs w:val="20"/>
        </w:rPr>
        <w:t>RECOMENDACIONES:</w:t>
      </w:r>
    </w:p>
    <w:p w14:paraId="569C333F" w14:textId="77777777" w:rsidR="00D37B57" w:rsidRPr="00171D0E" w:rsidRDefault="00D37B57" w:rsidP="00D37B57">
      <w:pPr>
        <w:tabs>
          <w:tab w:val="left" w:pos="360"/>
        </w:tabs>
        <w:jc w:val="both"/>
        <w:rPr>
          <w:rFonts w:ascii="Arial" w:hAnsi="Arial" w:cs="Arial"/>
          <w:smallCaps/>
          <w:color w:val="003366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66DEB0" w14:textId="77777777" w:rsidR="00D37B57" w:rsidRPr="00D26B9E" w:rsidRDefault="00D37B57" w:rsidP="00D37B57">
      <w:pPr>
        <w:numPr>
          <w:ilvl w:val="0"/>
          <w:numId w:val="13"/>
        </w:numPr>
        <w:tabs>
          <w:tab w:val="left" w:pos="720"/>
        </w:tabs>
        <w:suppressAutoHyphens/>
        <w:spacing w:after="0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Asistir regularmente a clases.</w:t>
      </w:r>
    </w:p>
    <w:p w14:paraId="2279E7DF" w14:textId="77777777" w:rsidR="00D37B57" w:rsidRPr="00D26B9E" w:rsidRDefault="00D37B57" w:rsidP="00D37B57">
      <w:pPr>
        <w:numPr>
          <w:ilvl w:val="0"/>
          <w:numId w:val="13"/>
        </w:numPr>
        <w:tabs>
          <w:tab w:val="left" w:pos="720"/>
        </w:tabs>
        <w:suppressAutoHyphens/>
        <w:spacing w:after="0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Iniciar los proyectos y trabajos en cuanto han sido asignados.</w:t>
      </w:r>
    </w:p>
    <w:p w14:paraId="39C11900" w14:textId="77777777" w:rsidR="00D37B57" w:rsidRPr="00D26B9E" w:rsidRDefault="00D37B57" w:rsidP="00D37B57">
      <w:pPr>
        <w:numPr>
          <w:ilvl w:val="0"/>
          <w:numId w:val="13"/>
        </w:numPr>
        <w:tabs>
          <w:tab w:val="left" w:pos="720"/>
        </w:tabs>
        <w:suppressAutoHyphens/>
        <w:spacing w:after="0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Leer el libro antes de asistir a clases.</w:t>
      </w:r>
    </w:p>
    <w:p w14:paraId="3FE8D750" w14:textId="77777777" w:rsidR="00D37B57" w:rsidRPr="00D26B9E" w:rsidRDefault="00D37B57" w:rsidP="00D37B57">
      <w:pPr>
        <w:numPr>
          <w:ilvl w:val="0"/>
          <w:numId w:val="13"/>
        </w:numPr>
        <w:tabs>
          <w:tab w:val="left" w:pos="720"/>
        </w:tabs>
        <w:suppressAutoHyphens/>
        <w:spacing w:after="0"/>
        <w:rPr>
          <w:rFonts w:ascii="Arial" w:hAnsi="Arial" w:cs="Arial"/>
          <w:sz w:val="20"/>
          <w:szCs w:val="20"/>
        </w:rPr>
      </w:pPr>
      <w:r w:rsidRPr="00D26B9E">
        <w:rPr>
          <w:rFonts w:ascii="Arial" w:hAnsi="Arial" w:cs="Arial"/>
          <w:sz w:val="20"/>
          <w:szCs w:val="20"/>
        </w:rPr>
        <w:t>Realizar los ejerci</w:t>
      </w:r>
      <w:r w:rsidR="00910D7E">
        <w:rPr>
          <w:rFonts w:ascii="Arial" w:hAnsi="Arial" w:cs="Arial"/>
          <w:sz w:val="20"/>
          <w:szCs w:val="20"/>
        </w:rPr>
        <w:t>cios sugeridos durante la clase</w:t>
      </w:r>
      <w:r w:rsidRPr="00D26B9E">
        <w:rPr>
          <w:rFonts w:ascii="Arial" w:hAnsi="Arial" w:cs="Arial"/>
          <w:sz w:val="20"/>
          <w:szCs w:val="20"/>
        </w:rPr>
        <w:t>.</w:t>
      </w:r>
    </w:p>
    <w:p w14:paraId="6298E862" w14:textId="77777777" w:rsidR="00CC48A4" w:rsidRPr="001909A7" w:rsidRDefault="00CC48A4" w:rsidP="001909A7">
      <w:pPr>
        <w:rPr>
          <w:rFonts w:ascii="Arial" w:hAnsi="Arial" w:cs="Arial"/>
          <w:sz w:val="20"/>
          <w:szCs w:val="20"/>
        </w:rPr>
      </w:pPr>
    </w:p>
    <w:sectPr w:rsidR="00CC48A4" w:rsidRPr="001909A7" w:rsidSect="006B7F96">
      <w:head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33A9D" w14:textId="77777777" w:rsidR="008A59B5" w:rsidRDefault="008A59B5" w:rsidP="00F51465">
      <w:pPr>
        <w:spacing w:after="0" w:line="240" w:lineRule="auto"/>
      </w:pPr>
      <w:r>
        <w:separator/>
      </w:r>
    </w:p>
  </w:endnote>
  <w:endnote w:type="continuationSeparator" w:id="0">
    <w:p w14:paraId="5C27D553" w14:textId="77777777" w:rsidR="008A59B5" w:rsidRDefault="008A59B5" w:rsidP="00F5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7ED04" w14:textId="77777777" w:rsidR="008A59B5" w:rsidRDefault="008A59B5" w:rsidP="00F51465">
      <w:pPr>
        <w:spacing w:after="0" w:line="240" w:lineRule="auto"/>
      </w:pPr>
      <w:r>
        <w:separator/>
      </w:r>
    </w:p>
  </w:footnote>
  <w:footnote w:type="continuationSeparator" w:id="0">
    <w:p w14:paraId="52AFA35C" w14:textId="77777777" w:rsidR="008A59B5" w:rsidRDefault="008A59B5" w:rsidP="00F51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66CFF" w14:textId="77777777" w:rsidR="008A59B5" w:rsidRDefault="008A59B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02D0363D" wp14:editId="08BD7EB5">
          <wp:simplePos x="0" y="0"/>
          <wp:positionH relativeFrom="column">
            <wp:posOffset>5206365</wp:posOffset>
          </wp:positionH>
          <wp:positionV relativeFrom="paragraph">
            <wp:posOffset>-254635</wp:posOffset>
          </wp:positionV>
          <wp:extent cx="729615" cy="998220"/>
          <wp:effectExtent l="19050" t="0" r="0" b="0"/>
          <wp:wrapThrough wrapText="bothSides">
            <wp:wrapPolygon edited="0">
              <wp:start x="6768" y="0"/>
              <wp:lineTo x="3948" y="1237"/>
              <wp:lineTo x="-564" y="5359"/>
              <wp:lineTo x="-564" y="14015"/>
              <wp:lineTo x="3384" y="19786"/>
              <wp:lineTo x="6768" y="21023"/>
              <wp:lineTo x="14099" y="21023"/>
              <wp:lineTo x="14663" y="21023"/>
              <wp:lineTo x="17483" y="19786"/>
              <wp:lineTo x="18047" y="19786"/>
              <wp:lineTo x="21431" y="14015"/>
              <wp:lineTo x="21431" y="5359"/>
              <wp:lineTo x="18047" y="2061"/>
              <wp:lineTo x="14663" y="0"/>
              <wp:lineTo x="6768" y="0"/>
            </wp:wrapPolygon>
          </wp:wrapThrough>
          <wp:docPr id="1" name="Picture 3" descr="LogoCorel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CorelTRA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615" cy="998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2EA6F59"/>
    <w:multiLevelType w:val="hybridMultilevel"/>
    <w:tmpl w:val="0890F16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9E7C46"/>
    <w:multiLevelType w:val="hybridMultilevel"/>
    <w:tmpl w:val="AAB6A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B5210"/>
    <w:multiLevelType w:val="multilevel"/>
    <w:tmpl w:val="DCAE88A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105D040D"/>
    <w:multiLevelType w:val="multilevel"/>
    <w:tmpl w:val="119612F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134D359B"/>
    <w:multiLevelType w:val="hybridMultilevel"/>
    <w:tmpl w:val="625CEAE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D77D0"/>
    <w:multiLevelType w:val="hybridMultilevel"/>
    <w:tmpl w:val="7F3E005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D0F14"/>
    <w:multiLevelType w:val="hybridMultilevel"/>
    <w:tmpl w:val="CEAAE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E53F3"/>
    <w:multiLevelType w:val="hybridMultilevel"/>
    <w:tmpl w:val="B830805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05B3E"/>
    <w:multiLevelType w:val="multilevel"/>
    <w:tmpl w:val="464092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49B13D0E"/>
    <w:multiLevelType w:val="hybridMultilevel"/>
    <w:tmpl w:val="BE88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F0948"/>
    <w:multiLevelType w:val="hybridMultilevel"/>
    <w:tmpl w:val="F790DA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AC5AF7"/>
    <w:multiLevelType w:val="hybridMultilevel"/>
    <w:tmpl w:val="F4FE47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23ED7"/>
    <w:multiLevelType w:val="multilevel"/>
    <w:tmpl w:val="14A678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50A75107"/>
    <w:multiLevelType w:val="hybridMultilevel"/>
    <w:tmpl w:val="64825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D36EC"/>
    <w:multiLevelType w:val="hybridMultilevel"/>
    <w:tmpl w:val="180A9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37558"/>
    <w:multiLevelType w:val="hybridMultilevel"/>
    <w:tmpl w:val="18FA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B192B"/>
    <w:multiLevelType w:val="hybridMultilevel"/>
    <w:tmpl w:val="60CE17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2B0443"/>
    <w:multiLevelType w:val="hybridMultilevel"/>
    <w:tmpl w:val="81F89F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A642D6"/>
    <w:multiLevelType w:val="hybridMultilevel"/>
    <w:tmpl w:val="C17C5DB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637E0"/>
    <w:multiLevelType w:val="hybridMultilevel"/>
    <w:tmpl w:val="7A5EFE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E852C5"/>
    <w:multiLevelType w:val="multilevel"/>
    <w:tmpl w:val="33ACCA9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4">
    <w:nsid w:val="7C075C95"/>
    <w:multiLevelType w:val="multilevel"/>
    <w:tmpl w:val="1332D73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0"/>
  </w:num>
  <w:num w:numId="5">
    <w:abstractNumId w:val="9"/>
  </w:num>
  <w:num w:numId="6">
    <w:abstractNumId w:val="17"/>
  </w:num>
  <w:num w:numId="7">
    <w:abstractNumId w:val="16"/>
  </w:num>
  <w:num w:numId="8">
    <w:abstractNumId w:val="12"/>
  </w:num>
  <w:num w:numId="9">
    <w:abstractNumId w:val="19"/>
  </w:num>
  <w:num w:numId="10">
    <w:abstractNumId w:val="13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20"/>
  </w:num>
  <w:num w:numId="17">
    <w:abstractNumId w:val="4"/>
  </w:num>
  <w:num w:numId="18">
    <w:abstractNumId w:val="22"/>
  </w:num>
  <w:num w:numId="19">
    <w:abstractNumId w:val="23"/>
  </w:num>
  <w:num w:numId="20">
    <w:abstractNumId w:val="7"/>
  </w:num>
  <w:num w:numId="21">
    <w:abstractNumId w:val="14"/>
  </w:num>
  <w:num w:numId="22">
    <w:abstractNumId w:val="6"/>
  </w:num>
  <w:num w:numId="23">
    <w:abstractNumId w:val="24"/>
  </w:num>
  <w:num w:numId="24">
    <w:abstractNumId w:val="10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5C"/>
    <w:rsid w:val="000001CC"/>
    <w:rsid w:val="00000F15"/>
    <w:rsid w:val="00001B62"/>
    <w:rsid w:val="00033746"/>
    <w:rsid w:val="00050336"/>
    <w:rsid w:val="00080CBA"/>
    <w:rsid w:val="00087E6B"/>
    <w:rsid w:val="0009041A"/>
    <w:rsid w:val="000A4B56"/>
    <w:rsid w:val="000C0646"/>
    <w:rsid w:val="000F7856"/>
    <w:rsid w:val="00100EBF"/>
    <w:rsid w:val="001025F6"/>
    <w:rsid w:val="00102834"/>
    <w:rsid w:val="0011499C"/>
    <w:rsid w:val="001244D1"/>
    <w:rsid w:val="00150406"/>
    <w:rsid w:val="00150CE5"/>
    <w:rsid w:val="00157D41"/>
    <w:rsid w:val="00171D0E"/>
    <w:rsid w:val="001909A7"/>
    <w:rsid w:val="00191E58"/>
    <w:rsid w:val="001E1393"/>
    <w:rsid w:val="001E3104"/>
    <w:rsid w:val="001F09F4"/>
    <w:rsid w:val="001F385B"/>
    <w:rsid w:val="002310A1"/>
    <w:rsid w:val="00231821"/>
    <w:rsid w:val="00232CF8"/>
    <w:rsid w:val="002509D1"/>
    <w:rsid w:val="00255A67"/>
    <w:rsid w:val="00267097"/>
    <w:rsid w:val="00290E2D"/>
    <w:rsid w:val="0029388B"/>
    <w:rsid w:val="00296BF8"/>
    <w:rsid w:val="002B5564"/>
    <w:rsid w:val="002D79C9"/>
    <w:rsid w:val="00314FC1"/>
    <w:rsid w:val="003227C2"/>
    <w:rsid w:val="00352F88"/>
    <w:rsid w:val="0036457B"/>
    <w:rsid w:val="003801AB"/>
    <w:rsid w:val="003802E1"/>
    <w:rsid w:val="003948A0"/>
    <w:rsid w:val="003A27E8"/>
    <w:rsid w:val="003B1655"/>
    <w:rsid w:val="003D6E30"/>
    <w:rsid w:val="003F3D3D"/>
    <w:rsid w:val="003F5A1D"/>
    <w:rsid w:val="004210DB"/>
    <w:rsid w:val="00433032"/>
    <w:rsid w:val="00450A12"/>
    <w:rsid w:val="00470F28"/>
    <w:rsid w:val="00494D91"/>
    <w:rsid w:val="004A239D"/>
    <w:rsid w:val="004D4CA8"/>
    <w:rsid w:val="004F15F8"/>
    <w:rsid w:val="004F2CC0"/>
    <w:rsid w:val="004F7731"/>
    <w:rsid w:val="00514C8F"/>
    <w:rsid w:val="005271F4"/>
    <w:rsid w:val="0053420F"/>
    <w:rsid w:val="00543442"/>
    <w:rsid w:val="005842A2"/>
    <w:rsid w:val="005A4FAD"/>
    <w:rsid w:val="005A64C3"/>
    <w:rsid w:val="005B1DF3"/>
    <w:rsid w:val="005C43EC"/>
    <w:rsid w:val="005E5E8D"/>
    <w:rsid w:val="006126D8"/>
    <w:rsid w:val="00634ED7"/>
    <w:rsid w:val="00636BBF"/>
    <w:rsid w:val="00654543"/>
    <w:rsid w:val="00654B2A"/>
    <w:rsid w:val="006770F3"/>
    <w:rsid w:val="00681E3F"/>
    <w:rsid w:val="006A4EEB"/>
    <w:rsid w:val="006B7F96"/>
    <w:rsid w:val="006D5C28"/>
    <w:rsid w:val="006E0B71"/>
    <w:rsid w:val="0070212D"/>
    <w:rsid w:val="0073348E"/>
    <w:rsid w:val="00737E74"/>
    <w:rsid w:val="00740E17"/>
    <w:rsid w:val="00743F44"/>
    <w:rsid w:val="007730CA"/>
    <w:rsid w:val="00775F40"/>
    <w:rsid w:val="00780F25"/>
    <w:rsid w:val="00791E5D"/>
    <w:rsid w:val="007A7960"/>
    <w:rsid w:val="007E63A0"/>
    <w:rsid w:val="007F35E3"/>
    <w:rsid w:val="007F76DF"/>
    <w:rsid w:val="00800E35"/>
    <w:rsid w:val="008235E9"/>
    <w:rsid w:val="00825465"/>
    <w:rsid w:val="00836A9F"/>
    <w:rsid w:val="0085701A"/>
    <w:rsid w:val="0086162F"/>
    <w:rsid w:val="00866BF9"/>
    <w:rsid w:val="0089349B"/>
    <w:rsid w:val="00897614"/>
    <w:rsid w:val="008A59B5"/>
    <w:rsid w:val="008B02CA"/>
    <w:rsid w:val="008C7635"/>
    <w:rsid w:val="008D063F"/>
    <w:rsid w:val="008D749F"/>
    <w:rsid w:val="008F5A15"/>
    <w:rsid w:val="00910D7E"/>
    <w:rsid w:val="009225FD"/>
    <w:rsid w:val="00926AD0"/>
    <w:rsid w:val="00967B1E"/>
    <w:rsid w:val="00970CE3"/>
    <w:rsid w:val="0099492F"/>
    <w:rsid w:val="009A1458"/>
    <w:rsid w:val="009A5DB5"/>
    <w:rsid w:val="009B17DE"/>
    <w:rsid w:val="009D2719"/>
    <w:rsid w:val="009D2D21"/>
    <w:rsid w:val="009F1C3A"/>
    <w:rsid w:val="009F6186"/>
    <w:rsid w:val="00A22F23"/>
    <w:rsid w:val="00A40D66"/>
    <w:rsid w:val="00A44708"/>
    <w:rsid w:val="00A54E98"/>
    <w:rsid w:val="00A552A2"/>
    <w:rsid w:val="00A602DC"/>
    <w:rsid w:val="00A65D3B"/>
    <w:rsid w:val="00A8140E"/>
    <w:rsid w:val="00A85E84"/>
    <w:rsid w:val="00A86CEB"/>
    <w:rsid w:val="00A87464"/>
    <w:rsid w:val="00A95411"/>
    <w:rsid w:val="00AA5C9E"/>
    <w:rsid w:val="00AB4289"/>
    <w:rsid w:val="00AB75AC"/>
    <w:rsid w:val="00AE4BCA"/>
    <w:rsid w:val="00AF3C81"/>
    <w:rsid w:val="00AF44CA"/>
    <w:rsid w:val="00B3398E"/>
    <w:rsid w:val="00B4385B"/>
    <w:rsid w:val="00B4405C"/>
    <w:rsid w:val="00B67E2B"/>
    <w:rsid w:val="00B7732E"/>
    <w:rsid w:val="00B96BE7"/>
    <w:rsid w:val="00C028E7"/>
    <w:rsid w:val="00C15010"/>
    <w:rsid w:val="00C20D60"/>
    <w:rsid w:val="00C24118"/>
    <w:rsid w:val="00C26462"/>
    <w:rsid w:val="00C32120"/>
    <w:rsid w:val="00C52338"/>
    <w:rsid w:val="00C66563"/>
    <w:rsid w:val="00C726B2"/>
    <w:rsid w:val="00C7661E"/>
    <w:rsid w:val="00CA6436"/>
    <w:rsid w:val="00CA7815"/>
    <w:rsid w:val="00CC48A4"/>
    <w:rsid w:val="00CC6C6A"/>
    <w:rsid w:val="00CD287D"/>
    <w:rsid w:val="00CD3C45"/>
    <w:rsid w:val="00D1222D"/>
    <w:rsid w:val="00D12EFA"/>
    <w:rsid w:val="00D219C5"/>
    <w:rsid w:val="00D35E29"/>
    <w:rsid w:val="00D37B57"/>
    <w:rsid w:val="00D545DC"/>
    <w:rsid w:val="00D600E4"/>
    <w:rsid w:val="00D642BC"/>
    <w:rsid w:val="00D71AB4"/>
    <w:rsid w:val="00D75DF3"/>
    <w:rsid w:val="00DE5BA0"/>
    <w:rsid w:val="00DE7850"/>
    <w:rsid w:val="00DF736F"/>
    <w:rsid w:val="00E04A80"/>
    <w:rsid w:val="00E13FAF"/>
    <w:rsid w:val="00E1575B"/>
    <w:rsid w:val="00E16CB6"/>
    <w:rsid w:val="00E205A8"/>
    <w:rsid w:val="00E522B2"/>
    <w:rsid w:val="00E613AB"/>
    <w:rsid w:val="00E8004A"/>
    <w:rsid w:val="00EA0D9D"/>
    <w:rsid w:val="00EB1BA5"/>
    <w:rsid w:val="00EF7B24"/>
    <w:rsid w:val="00F06DA5"/>
    <w:rsid w:val="00F3199E"/>
    <w:rsid w:val="00F33723"/>
    <w:rsid w:val="00F4304A"/>
    <w:rsid w:val="00F51465"/>
    <w:rsid w:val="00F54B68"/>
    <w:rsid w:val="00F752B3"/>
    <w:rsid w:val="00F91B48"/>
    <w:rsid w:val="00FD0538"/>
    <w:rsid w:val="00FE7278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7BC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71"/>
    <w:pPr>
      <w:spacing w:after="200" w:line="276" w:lineRule="auto"/>
    </w:pPr>
    <w:rPr>
      <w:sz w:val="22"/>
      <w:szCs w:val="22"/>
      <w:lang w:val="es-ES"/>
    </w:rPr>
  </w:style>
  <w:style w:type="paragraph" w:styleId="Ttulo2">
    <w:name w:val="heading 2"/>
    <w:basedOn w:val="Normal"/>
    <w:next w:val="Normal"/>
    <w:link w:val="Ttulo2Car"/>
    <w:qFormat/>
    <w:rsid w:val="00514C8F"/>
    <w:pPr>
      <w:keepNext/>
      <w:tabs>
        <w:tab w:val="num" w:pos="360"/>
      </w:tabs>
      <w:suppressAutoHyphens/>
      <w:spacing w:after="0" w:line="240" w:lineRule="auto"/>
      <w:ind w:left="360" w:hanging="360"/>
      <w:outlineLvl w:val="1"/>
    </w:pPr>
    <w:rPr>
      <w:rFonts w:ascii="Times New Roman" w:eastAsia="Times New Roman" w:hAnsi="Times New Roman"/>
      <w:b/>
      <w:bCs/>
      <w:sz w:val="24"/>
      <w:szCs w:val="24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F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514C8F"/>
    <w:pPr>
      <w:keepNext/>
      <w:tabs>
        <w:tab w:val="num" w:pos="720"/>
      </w:tabs>
      <w:suppressAutoHyphens/>
      <w:spacing w:after="0" w:line="360" w:lineRule="auto"/>
      <w:ind w:left="720" w:hanging="720"/>
      <w:jc w:val="center"/>
      <w:outlineLvl w:val="3"/>
    </w:pPr>
    <w:rPr>
      <w:rFonts w:ascii="Arial" w:eastAsia="Times New Roman" w:hAnsi="Arial" w:cs="Arial"/>
      <w:b/>
      <w:sz w:val="28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D053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514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46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514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1465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51465"/>
    <w:pPr>
      <w:ind w:left="708"/>
    </w:pPr>
  </w:style>
  <w:style w:type="character" w:customStyle="1" w:styleId="Ttulo2Car">
    <w:name w:val="Título 2 Car"/>
    <w:basedOn w:val="Fuentedeprrafopredeter"/>
    <w:link w:val="Ttulo2"/>
    <w:rsid w:val="00514C8F"/>
    <w:rPr>
      <w:rFonts w:ascii="Times New Roman" w:eastAsia="Times New Roman" w:hAnsi="Times New Roman"/>
      <w:b/>
      <w:bCs/>
      <w:sz w:val="24"/>
      <w:szCs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514C8F"/>
    <w:rPr>
      <w:rFonts w:ascii="Arial" w:eastAsia="Times New Roman" w:hAnsi="Arial" w:cs="Arial"/>
      <w:b/>
      <w:sz w:val="28"/>
      <w:szCs w:val="22"/>
      <w:lang w:val="es-MX" w:eastAsia="ar-SA"/>
    </w:rPr>
  </w:style>
  <w:style w:type="character" w:styleId="Nmerodepgina">
    <w:name w:val="page number"/>
    <w:basedOn w:val="Fuentedeprrafopredeter"/>
    <w:rsid w:val="00CC48A4"/>
  </w:style>
  <w:style w:type="character" w:customStyle="1" w:styleId="Ttulo3Car">
    <w:name w:val="Título 3 Car"/>
    <w:basedOn w:val="Fuentedeprrafopredeter"/>
    <w:link w:val="Ttulo3"/>
    <w:uiPriority w:val="9"/>
    <w:semiHidden/>
    <w:rsid w:val="006B7F9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/>
    </w:rPr>
  </w:style>
  <w:style w:type="paragraph" w:styleId="NormalWeb">
    <w:name w:val="Normal (Web)"/>
    <w:basedOn w:val="Normal"/>
    <w:semiHidden/>
    <w:unhideWhenUsed/>
    <w:rsid w:val="00D75DF3"/>
    <w:pPr>
      <w:spacing w:before="100" w:beforeAutospacing="1" w:after="100" w:afterAutospacing="1" w:line="240" w:lineRule="auto"/>
    </w:pPr>
    <w:rPr>
      <w:rFonts w:ascii="Verdana" w:eastAsia="Times New Roman" w:hAnsi="Verdana"/>
      <w:sz w:val="18"/>
      <w:szCs w:val="18"/>
      <w:lang w:eastAsia="es-ES"/>
    </w:rPr>
  </w:style>
  <w:style w:type="character" w:styleId="Hipervnculo">
    <w:name w:val="Hyperlink"/>
    <w:basedOn w:val="Fuentedeprrafopredeter"/>
    <w:uiPriority w:val="99"/>
    <w:unhideWhenUsed/>
    <w:rsid w:val="005A4FA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4FAD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C32120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DejaVu Sans" w:eastAsia="Arial" w:hAnsi="DejaVu Sans" w:cs="Arial"/>
      <w:kern w:val="3"/>
      <w:sz w:val="21"/>
      <w:szCs w:val="24"/>
      <w:lang w:eastAsia="es-HN"/>
    </w:rPr>
  </w:style>
  <w:style w:type="paragraph" w:customStyle="1" w:styleId="Textbody">
    <w:name w:val="Text body"/>
    <w:basedOn w:val="Normal"/>
    <w:rsid w:val="00C32120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DejaVu Sans" w:eastAsia="Arial" w:hAnsi="DejaVu Sans" w:cs="Arial"/>
      <w:kern w:val="3"/>
      <w:sz w:val="21"/>
      <w:szCs w:val="24"/>
      <w:lang w:eastAsia="es-HN"/>
    </w:rPr>
  </w:style>
  <w:style w:type="paragraph" w:customStyle="1" w:styleId="Standard">
    <w:name w:val="Standard"/>
    <w:rsid w:val="00290E2D"/>
    <w:pPr>
      <w:widowControl w:val="0"/>
      <w:suppressAutoHyphens/>
      <w:autoSpaceDN w:val="0"/>
      <w:jc w:val="both"/>
      <w:textAlignment w:val="baseline"/>
    </w:pPr>
    <w:rPr>
      <w:rFonts w:ascii="DejaVu Sans" w:eastAsia="Arial" w:hAnsi="DejaVu Sans" w:cs="Arial"/>
      <w:kern w:val="3"/>
      <w:sz w:val="21"/>
      <w:szCs w:val="24"/>
      <w:lang w:val="es-ES" w:eastAsia="es-H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71"/>
    <w:pPr>
      <w:spacing w:after="200" w:line="276" w:lineRule="auto"/>
    </w:pPr>
    <w:rPr>
      <w:sz w:val="22"/>
      <w:szCs w:val="22"/>
      <w:lang w:val="es-ES"/>
    </w:rPr>
  </w:style>
  <w:style w:type="paragraph" w:styleId="Ttulo2">
    <w:name w:val="heading 2"/>
    <w:basedOn w:val="Normal"/>
    <w:next w:val="Normal"/>
    <w:link w:val="Ttulo2Car"/>
    <w:qFormat/>
    <w:rsid w:val="00514C8F"/>
    <w:pPr>
      <w:keepNext/>
      <w:tabs>
        <w:tab w:val="num" w:pos="360"/>
      </w:tabs>
      <w:suppressAutoHyphens/>
      <w:spacing w:after="0" w:line="240" w:lineRule="auto"/>
      <w:ind w:left="360" w:hanging="360"/>
      <w:outlineLvl w:val="1"/>
    </w:pPr>
    <w:rPr>
      <w:rFonts w:ascii="Times New Roman" w:eastAsia="Times New Roman" w:hAnsi="Times New Roman"/>
      <w:b/>
      <w:bCs/>
      <w:sz w:val="24"/>
      <w:szCs w:val="24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F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514C8F"/>
    <w:pPr>
      <w:keepNext/>
      <w:tabs>
        <w:tab w:val="num" w:pos="720"/>
      </w:tabs>
      <w:suppressAutoHyphens/>
      <w:spacing w:after="0" w:line="360" w:lineRule="auto"/>
      <w:ind w:left="720" w:hanging="720"/>
      <w:jc w:val="center"/>
      <w:outlineLvl w:val="3"/>
    </w:pPr>
    <w:rPr>
      <w:rFonts w:ascii="Arial" w:eastAsia="Times New Roman" w:hAnsi="Arial" w:cs="Arial"/>
      <w:b/>
      <w:sz w:val="28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D053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514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46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514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1465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51465"/>
    <w:pPr>
      <w:ind w:left="708"/>
    </w:pPr>
  </w:style>
  <w:style w:type="character" w:customStyle="1" w:styleId="Ttulo2Car">
    <w:name w:val="Título 2 Car"/>
    <w:basedOn w:val="Fuentedeprrafopredeter"/>
    <w:link w:val="Ttulo2"/>
    <w:rsid w:val="00514C8F"/>
    <w:rPr>
      <w:rFonts w:ascii="Times New Roman" w:eastAsia="Times New Roman" w:hAnsi="Times New Roman"/>
      <w:b/>
      <w:bCs/>
      <w:sz w:val="24"/>
      <w:szCs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514C8F"/>
    <w:rPr>
      <w:rFonts w:ascii="Arial" w:eastAsia="Times New Roman" w:hAnsi="Arial" w:cs="Arial"/>
      <w:b/>
      <w:sz w:val="28"/>
      <w:szCs w:val="22"/>
      <w:lang w:val="es-MX" w:eastAsia="ar-SA"/>
    </w:rPr>
  </w:style>
  <w:style w:type="character" w:styleId="Nmerodepgina">
    <w:name w:val="page number"/>
    <w:basedOn w:val="Fuentedeprrafopredeter"/>
    <w:rsid w:val="00CC48A4"/>
  </w:style>
  <w:style w:type="character" w:customStyle="1" w:styleId="Ttulo3Car">
    <w:name w:val="Título 3 Car"/>
    <w:basedOn w:val="Fuentedeprrafopredeter"/>
    <w:link w:val="Ttulo3"/>
    <w:uiPriority w:val="9"/>
    <w:semiHidden/>
    <w:rsid w:val="006B7F9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/>
    </w:rPr>
  </w:style>
  <w:style w:type="paragraph" w:styleId="NormalWeb">
    <w:name w:val="Normal (Web)"/>
    <w:basedOn w:val="Normal"/>
    <w:semiHidden/>
    <w:unhideWhenUsed/>
    <w:rsid w:val="00D75DF3"/>
    <w:pPr>
      <w:spacing w:before="100" w:beforeAutospacing="1" w:after="100" w:afterAutospacing="1" w:line="240" w:lineRule="auto"/>
    </w:pPr>
    <w:rPr>
      <w:rFonts w:ascii="Verdana" w:eastAsia="Times New Roman" w:hAnsi="Verdana"/>
      <w:sz w:val="18"/>
      <w:szCs w:val="18"/>
      <w:lang w:eastAsia="es-ES"/>
    </w:rPr>
  </w:style>
  <w:style w:type="character" w:styleId="Hipervnculo">
    <w:name w:val="Hyperlink"/>
    <w:basedOn w:val="Fuentedeprrafopredeter"/>
    <w:uiPriority w:val="99"/>
    <w:unhideWhenUsed/>
    <w:rsid w:val="005A4FA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4FAD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C32120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DejaVu Sans" w:eastAsia="Arial" w:hAnsi="DejaVu Sans" w:cs="Arial"/>
      <w:kern w:val="3"/>
      <w:sz w:val="21"/>
      <w:szCs w:val="24"/>
      <w:lang w:eastAsia="es-HN"/>
    </w:rPr>
  </w:style>
  <w:style w:type="paragraph" w:customStyle="1" w:styleId="Textbody">
    <w:name w:val="Text body"/>
    <w:basedOn w:val="Normal"/>
    <w:rsid w:val="00C32120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DejaVu Sans" w:eastAsia="Arial" w:hAnsi="DejaVu Sans" w:cs="Arial"/>
      <w:kern w:val="3"/>
      <w:sz w:val="21"/>
      <w:szCs w:val="24"/>
      <w:lang w:eastAsia="es-HN"/>
    </w:rPr>
  </w:style>
  <w:style w:type="paragraph" w:customStyle="1" w:styleId="Standard">
    <w:name w:val="Standard"/>
    <w:rsid w:val="00290E2D"/>
    <w:pPr>
      <w:widowControl w:val="0"/>
      <w:suppressAutoHyphens/>
      <w:autoSpaceDN w:val="0"/>
      <w:jc w:val="both"/>
      <w:textAlignment w:val="baseline"/>
    </w:pPr>
    <w:rPr>
      <w:rFonts w:ascii="DejaVu Sans" w:eastAsia="Arial" w:hAnsi="DejaVu Sans" w:cs="Arial"/>
      <w:kern w:val="3"/>
      <w:sz w:val="21"/>
      <w:szCs w:val="24"/>
      <w:lang w:val="es-ES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osalbacanales@yahoo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A0917-5838-3146-AE36-2957DADF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1609</Words>
  <Characters>8852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UNAH</Company>
  <LinksUpToDate>false</LinksUpToDate>
  <CharactersWithSpaces>10441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Ingenieria en Sistemas</dc:creator>
  <cp:lastModifiedBy>oscar chavez</cp:lastModifiedBy>
  <cp:revision>3</cp:revision>
  <cp:lastPrinted>2015-01-22T20:57:00Z</cp:lastPrinted>
  <dcterms:created xsi:type="dcterms:W3CDTF">2017-01-24T20:49:00Z</dcterms:created>
  <dcterms:modified xsi:type="dcterms:W3CDTF">2017-01-24T20:51:00Z</dcterms:modified>
</cp:coreProperties>
</file>